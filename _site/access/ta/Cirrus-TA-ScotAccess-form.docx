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EECE1" w:themeColor="background2"/>
  <w:body>
    <w:p w14:paraId="56A95777" w14:textId="28891A60" w:rsidR="0098781F" w:rsidRDefault="008B0907" w:rsidP="001506FB">
      <w:pPr>
        <w:pStyle w:val="Title"/>
        <w:rPr>
          <w:sz w:val="44"/>
        </w:rPr>
      </w:pPr>
      <w:r>
        <w:rPr>
          <w:sz w:val="44"/>
        </w:rPr>
        <w:t>Cirrus</w:t>
      </w:r>
      <w:r w:rsidR="001506FB">
        <w:rPr>
          <w:sz w:val="44"/>
        </w:rPr>
        <w:t xml:space="preserve"> </w:t>
      </w:r>
      <w:r w:rsidR="00A83ED0">
        <w:rPr>
          <w:sz w:val="44"/>
        </w:rPr>
        <w:t>Technical Assessment Form:</w:t>
      </w:r>
      <w:r w:rsidR="00A83ED0">
        <w:rPr>
          <w:sz w:val="44"/>
        </w:rPr>
        <w:br/>
      </w:r>
      <w:r w:rsidR="00463311">
        <w:rPr>
          <w:sz w:val="44"/>
        </w:rPr>
        <w:t>Scottish Academic</w:t>
      </w:r>
      <w:r w:rsidR="00AD2CC5">
        <w:rPr>
          <w:sz w:val="44"/>
        </w:rPr>
        <w:t xml:space="preserve">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0A48648E"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463311">
                              <w:rPr>
                                <w:rFonts w:asciiTheme="minorHAnsi" w:hAnsiTheme="minorHAnsi"/>
                                <w:b/>
                              </w:rPr>
                              <w:t xml:space="preserve">Scottish Academic Access </w:t>
                            </w:r>
                            <w:r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" fillcolor="#d99594 [1941]" strokecolor="#c0504d [3205]" strokeweight="3pt">
                <v:textbox>
                  <w:txbxContent>
                    <w:p w14:paraId="173ACC82" w14:textId="0A48648E"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463311">
                        <w:rPr>
                          <w:rFonts w:asciiTheme="minorHAnsi" w:hAnsiTheme="minorHAnsi"/>
                          <w:b/>
                        </w:rPr>
                        <w:t xml:space="preserve">Scottish Academic Access </w:t>
                      </w:r>
                      <w:r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023D46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C937CC" w:rsidRPr="009E4E88">
          <w:rPr>
            <w:rStyle w:val="Hyperlink"/>
            <w:rFonts w:asciiTheme="minorHAnsi" w:hAnsiTheme="minorHAnsi"/>
          </w:rPr>
          <w:t>support@cirrus.ac.uk</w:t>
        </w:r>
      </w:hyperlink>
      <w:r w:rsidRPr="00877442">
        <w:rPr>
          <w:rFonts w:asciiTheme="minorHAnsi" w:hAnsiTheme="minorHAnsi"/>
        </w:rPr>
        <w:t>)</w:t>
      </w:r>
    </w:p>
    <w:p w14:paraId="07221222" w14:textId="66A103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C937CC"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3EA857C5" w14:textId="3557A502" w:rsidR="00AD2CC5" w:rsidRPr="00A83ED0" w:rsidRDefault="00AD2CC5" w:rsidP="00A83ED0">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653493FD" w14:textId="2EC5A952"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482057D0" w14:textId="77777777" w:rsidR="0098781F" w:rsidRPr="00877442" w:rsidRDefault="0098781F" w:rsidP="00D6648D">
      <w:pPr>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2A5A0E21"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F46FAC">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1CB10C37"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D6648D">
        <w:rPr>
          <w:rFonts w:asciiTheme="minorHAnsi" w:hAnsiTheme="minorHAnsi"/>
          <w:b/>
        </w:rPr>
        <w:t xml:space="preserve"> where possible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40F9E248" w:rsidR="00853B81" w:rsidRDefault="00FD4DB9" w:rsidP="000D1BDA">
      <w:pPr>
        <w:ind w:left="270"/>
        <w:rPr>
          <w:rFonts w:asciiTheme="minorHAnsi" w:hAnsiTheme="minorHAnsi"/>
        </w:rPr>
      </w:pPr>
      <w:r>
        <w:rPr>
          <w:rFonts w:asciiTheme="minorHAnsi" w:hAnsiTheme="minorHAnsi"/>
          <w:b/>
        </w:rPr>
        <w:t xml:space="preserve">Total </w:t>
      </w:r>
      <w:proofErr w:type="spellStart"/>
      <w:r>
        <w:rPr>
          <w:rFonts w:asciiTheme="minorHAnsi" w:hAnsiTheme="minorHAnsi"/>
          <w:b/>
        </w:rPr>
        <w:t>CPUh</w:t>
      </w:r>
      <w:proofErr w:type="spellEnd"/>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er total C</w:t>
      </w:r>
      <w:r w:rsidR="00DD7D61">
        <w:rPr>
          <w:rFonts w:asciiTheme="minorHAnsi" w:hAnsiTheme="minorHAnsi"/>
          <w:highlight w:val="cyan"/>
        </w:rPr>
        <w:t>ore-</w:t>
      </w:r>
      <w:r w:rsidR="000D1BDA">
        <w:rPr>
          <w:rFonts w:asciiTheme="minorHAnsi" w:hAnsiTheme="minorHAnsi"/>
          <w:highlight w:val="cyan"/>
        </w:rPr>
        <w:t xml:space="preserve">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393BFD8E"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w:t>
      </w:r>
      <w:r w:rsidR="00DD7D61">
        <w:rPr>
          <w:rFonts w:asciiTheme="minorHAnsi" w:hAnsiTheme="minorHAnsi" w:cs="Arial"/>
        </w:rPr>
        <w:t>a</w:t>
      </w:r>
      <w:r>
        <w:rPr>
          <w:rFonts w:asciiTheme="minorHAnsi" w:hAnsiTheme="minorHAnsi" w:cs="Arial"/>
        </w:rPr>
        <w:t>ccess. This should cover:</w:t>
      </w:r>
    </w:p>
    <w:p w14:paraId="2A160897" w14:textId="253A1E0D" w:rsidR="009943BF" w:rsidRDefault="00D6648D" w:rsidP="009943BF">
      <w:pPr>
        <w:pStyle w:val="ListParagraph"/>
        <w:numPr>
          <w:ilvl w:val="0"/>
          <w:numId w:val="14"/>
        </w:numPr>
        <w:spacing w:before="120" w:after="120"/>
        <w:rPr>
          <w:rFonts w:asciiTheme="minorHAnsi" w:hAnsiTheme="minorHAnsi" w:cs="Arial"/>
        </w:rPr>
      </w:pPr>
      <w:r>
        <w:rPr>
          <w:rFonts w:asciiTheme="minorHAnsi" w:hAnsiTheme="minorHAnsi" w:cs="Arial"/>
        </w:rPr>
        <w:t>Research</w:t>
      </w:r>
      <w:r w:rsidR="00857181">
        <w:rPr>
          <w:rFonts w:asciiTheme="minorHAnsi" w:hAnsiTheme="minorHAnsi" w:cs="Arial"/>
        </w:rPr>
        <w:t xml:space="preserve"> problem being addressed</w:t>
      </w:r>
    </w:p>
    <w:p w14:paraId="6B80DC8E" w14:textId="509361ED"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total C</w:t>
      </w:r>
      <w:r w:rsidR="00DD7D61">
        <w:rPr>
          <w:rFonts w:asciiTheme="minorHAnsi" w:hAnsiTheme="minorHAnsi" w:cs="Arial"/>
        </w:rPr>
        <w:t>ore-</w:t>
      </w:r>
      <w:bookmarkStart w:id="0" w:name="_GoBack"/>
      <w:bookmarkEnd w:id="0"/>
      <w:r w:rsidR="000626BB">
        <w:rPr>
          <w:rFonts w:asciiTheme="minorHAnsi" w:hAnsiTheme="minorHAnsi" w:cs="Arial"/>
        </w:rPr>
        <w:t xml:space="preserve">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24394B04"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w:t>
      </w:r>
      <w:r w:rsidR="00D6648D">
        <w:rPr>
          <w:rFonts w:asciiTheme="minorHAnsi" w:hAnsiTheme="minorHAnsi" w:cs="Arial"/>
        </w:rPr>
        <w:t>work</w:t>
      </w:r>
      <w:r>
        <w:rPr>
          <w:rFonts w:asciiTheme="minorHAnsi" w:hAnsiTheme="minorHAnsi" w:cs="Arial"/>
        </w:rPr>
        <w:t xml:space="preserve">.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90427" w14:textId="77777777" w:rsidR="005D33F5" w:rsidRDefault="005D33F5">
      <w:r>
        <w:separator/>
      </w:r>
    </w:p>
  </w:endnote>
  <w:endnote w:type="continuationSeparator" w:id="0">
    <w:p w14:paraId="13167947" w14:textId="77777777" w:rsidR="005D33F5" w:rsidRDefault="005D3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AMT">
    <w:altName w:val="Arial"/>
    <w:panose1 w:val="020B0604020202020204"/>
    <w:charset w:val="00"/>
    <w:family w:val="swiss"/>
    <w:pitch w:val="variable"/>
  </w:font>
  <w:font w:name="Lucidasans">
    <w:altName w:val="Calibri"/>
    <w:panose1 w:val="020B0604020202020204"/>
    <w:charset w:val="00"/>
    <w:family w:val="auto"/>
    <w:pitch w:val="variable"/>
  </w:font>
  <w:font w:name="Cumberland AMT">
    <w:altName w:val="Calibri"/>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9550C" w14:textId="77777777" w:rsidR="00DD7D61" w:rsidRDefault="00DD7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467F5" w14:textId="4D81AE1E"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463311">
      <w:rPr>
        <w:rFonts w:asciiTheme="minorHAnsi" w:hAnsiTheme="minorHAnsi"/>
        <w:sz w:val="20"/>
        <w:szCs w:val="20"/>
      </w:rPr>
      <w:t>Scottish Academic</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1</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1983" w14:textId="77777777" w:rsidR="00DD7D61" w:rsidRDefault="00DD7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07194" w14:textId="77777777" w:rsidR="005D33F5" w:rsidRDefault="005D33F5">
      <w:r>
        <w:separator/>
      </w:r>
    </w:p>
  </w:footnote>
  <w:footnote w:type="continuationSeparator" w:id="0">
    <w:p w14:paraId="19FDBBE2" w14:textId="77777777" w:rsidR="005D33F5" w:rsidRDefault="005D3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56EDC" w14:textId="77777777" w:rsidR="00463311" w:rsidRDefault="00463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CC4F4" w14:textId="77777777" w:rsidR="00463311" w:rsidRDefault="00463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82250"/>
    <w:rsid w:val="00093B07"/>
    <w:rsid w:val="000A5482"/>
    <w:rsid w:val="000C006B"/>
    <w:rsid w:val="000C0BD7"/>
    <w:rsid w:val="000C683E"/>
    <w:rsid w:val="000D1BDA"/>
    <w:rsid w:val="000E6AD4"/>
    <w:rsid w:val="000E7BBD"/>
    <w:rsid w:val="000F756C"/>
    <w:rsid w:val="00106111"/>
    <w:rsid w:val="00117780"/>
    <w:rsid w:val="00124AB2"/>
    <w:rsid w:val="001506FB"/>
    <w:rsid w:val="001666B9"/>
    <w:rsid w:val="00170E97"/>
    <w:rsid w:val="001A3A15"/>
    <w:rsid w:val="001D14E3"/>
    <w:rsid w:val="001D61FB"/>
    <w:rsid w:val="001F0519"/>
    <w:rsid w:val="00225F07"/>
    <w:rsid w:val="00236A39"/>
    <w:rsid w:val="00287A3E"/>
    <w:rsid w:val="002911EC"/>
    <w:rsid w:val="002A4499"/>
    <w:rsid w:val="002A5E19"/>
    <w:rsid w:val="002A6827"/>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311"/>
    <w:rsid w:val="00463601"/>
    <w:rsid w:val="00467154"/>
    <w:rsid w:val="00476585"/>
    <w:rsid w:val="004D35B2"/>
    <w:rsid w:val="005078BC"/>
    <w:rsid w:val="005702D8"/>
    <w:rsid w:val="00597915"/>
    <w:rsid w:val="005C6D4C"/>
    <w:rsid w:val="005D1E68"/>
    <w:rsid w:val="005D33F5"/>
    <w:rsid w:val="006267C3"/>
    <w:rsid w:val="0066344A"/>
    <w:rsid w:val="00670AB9"/>
    <w:rsid w:val="00690439"/>
    <w:rsid w:val="00690AA7"/>
    <w:rsid w:val="006A2F7E"/>
    <w:rsid w:val="006D1D8C"/>
    <w:rsid w:val="00716C5B"/>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83ED0"/>
    <w:rsid w:val="00A913E0"/>
    <w:rsid w:val="00AB489C"/>
    <w:rsid w:val="00AD2CC5"/>
    <w:rsid w:val="00AF4FF8"/>
    <w:rsid w:val="00B746C8"/>
    <w:rsid w:val="00B74F35"/>
    <w:rsid w:val="00BD52EF"/>
    <w:rsid w:val="00BF736D"/>
    <w:rsid w:val="00C016EB"/>
    <w:rsid w:val="00C45847"/>
    <w:rsid w:val="00C6509D"/>
    <w:rsid w:val="00C864FE"/>
    <w:rsid w:val="00C937CC"/>
    <w:rsid w:val="00CE12CB"/>
    <w:rsid w:val="00CF5FFC"/>
    <w:rsid w:val="00D1018A"/>
    <w:rsid w:val="00D127F0"/>
    <w:rsid w:val="00D35F48"/>
    <w:rsid w:val="00D4660A"/>
    <w:rsid w:val="00D47C0E"/>
    <w:rsid w:val="00D52EFC"/>
    <w:rsid w:val="00D62211"/>
    <w:rsid w:val="00D6648D"/>
    <w:rsid w:val="00D97C61"/>
    <w:rsid w:val="00DB48EB"/>
    <w:rsid w:val="00DC2FE0"/>
    <w:rsid w:val="00DD7D61"/>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46FA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A1125-5512-8B4F-990C-A1BA355CF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5316</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2017-06-21T09:15:00Z</dcterms:created>
  <dcterms:modified xsi:type="dcterms:W3CDTF">2018-12-20T11:31:00Z</dcterms:modified>
</cp:coreProperties>
</file>