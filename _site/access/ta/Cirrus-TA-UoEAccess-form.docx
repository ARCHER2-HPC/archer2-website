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CE1" w:themeColor="background2"/>
  <w:body>
    <w:p w14:paraId="56A95777" w14:textId="5D38CD69" w:rsidR="0098781F" w:rsidRDefault="008B0907" w:rsidP="001506FB">
      <w:pPr>
        <w:pStyle w:val="Title"/>
        <w:rPr>
          <w:sz w:val="44"/>
        </w:rPr>
      </w:pPr>
      <w:r>
        <w:rPr>
          <w:sz w:val="44"/>
        </w:rPr>
        <w:t>Cirrus</w:t>
      </w:r>
      <w:r w:rsidR="001506FB">
        <w:rPr>
          <w:sz w:val="44"/>
        </w:rPr>
        <w:t xml:space="preserve"> </w:t>
      </w:r>
      <w:r w:rsidR="00A83ED0">
        <w:rPr>
          <w:sz w:val="44"/>
        </w:rPr>
        <w:t>Technical Assessment Form:</w:t>
      </w:r>
      <w:r w:rsidR="00A83ED0">
        <w:rPr>
          <w:sz w:val="44"/>
        </w:rPr>
        <w:br/>
        <w:t>University of Edinburgh</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66B677A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754B8">
                              <w:rPr>
                                <w:rFonts w:asciiTheme="minorHAnsi" w:hAnsiTheme="minorHAnsi"/>
                                <w:b/>
                              </w:rPr>
                              <w:t>University of Edinburgh</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" fillcolor="#d99594 [1941]" strokecolor="#c0504d [3205]" strokeweight="3pt">
                <v:textbox>
                  <w:txbxContent>
                    <w:p w14:paraId="173ACC82" w14:textId="66B677A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754B8">
                        <w:rPr>
                          <w:rFonts w:asciiTheme="minorHAnsi" w:hAnsiTheme="minorHAnsi"/>
                          <w:b/>
                        </w:rPr>
                        <w:t>University of Edinburgh</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EA857C5" w14:textId="3557A502" w:rsidR="00AD2CC5" w:rsidRPr="00A83ED0" w:rsidRDefault="00AD2CC5" w:rsidP="00A83ED0">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246A3754" w14:textId="77777777" w:rsidR="00AD2CC5" w:rsidRPr="00877442" w:rsidRDefault="00AD2CC5">
      <w:pPr>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2A5A0E21"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F46FAC">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9647EE3" w:rsidR="00853B81" w:rsidRDefault="00FD4DB9" w:rsidP="000D1BDA">
      <w:pPr>
        <w:ind w:left="270"/>
        <w:rPr>
          <w:rFonts w:asciiTheme="minorHAnsi" w:hAnsiTheme="minorHAnsi"/>
        </w:rPr>
      </w:pPr>
      <w:r>
        <w:rPr>
          <w:rFonts w:asciiTheme="minorHAnsi" w:hAnsiTheme="minorHAnsi"/>
          <w:b/>
        </w:rPr>
        <w:t>Total C</w:t>
      </w:r>
      <w:r w:rsidR="00466FF1">
        <w:rPr>
          <w:rFonts w:asciiTheme="minorHAnsi" w:hAnsiTheme="minorHAnsi"/>
          <w:b/>
        </w:rPr>
        <w:t>ore-</w:t>
      </w:r>
      <w:r>
        <w:rPr>
          <w:rFonts w:asciiTheme="minorHAnsi" w:hAnsiTheme="minorHAnsi"/>
          <w:b/>
        </w:rPr>
        <w:t>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w:t>
      </w:r>
      <w:r w:rsidR="00466FF1">
        <w:rPr>
          <w:rFonts w:asciiTheme="minorHAnsi" w:hAnsiTheme="minorHAnsi"/>
          <w:highlight w:val="cyan"/>
        </w:rPr>
        <w:t>Core-</w:t>
      </w:r>
      <w:r w:rsidR="000D1BDA">
        <w:rPr>
          <w:rFonts w:asciiTheme="minorHAnsi" w:hAnsiTheme="minorHAnsi"/>
          <w:highlight w:val="cyan"/>
        </w:rPr>
        <w:t xml:space="preserve">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88BEF8A"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466FF1">
        <w:rPr>
          <w:rFonts w:asciiTheme="minorHAnsi" w:hAnsiTheme="minorHAnsi" w:cs="Arial"/>
        </w:rPr>
        <w:t>a</w:t>
      </w:r>
      <w:r>
        <w:rPr>
          <w:rFonts w:asciiTheme="minorHAnsi" w:hAnsiTheme="minorHAnsi" w:cs="Arial"/>
        </w:rPr>
        <w:t>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7DA859CE"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total C</w:t>
      </w:r>
      <w:r w:rsidR="00466FF1">
        <w:rPr>
          <w:rFonts w:asciiTheme="minorHAnsi" w:hAnsiTheme="minorHAnsi" w:cs="Arial"/>
        </w:rPr>
        <w:t>ore-</w:t>
      </w:r>
      <w:bookmarkStart w:id="0" w:name="_GoBack"/>
      <w:bookmarkEnd w:id="0"/>
      <w:r w:rsidR="000626BB">
        <w:rPr>
          <w:rFonts w:asciiTheme="minorHAnsi" w:hAnsiTheme="minorHAnsi" w:cs="Arial"/>
        </w:rPr>
        <w:t xml:space="preserve">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F5C6E" w14:textId="77777777" w:rsidR="00513C70" w:rsidRDefault="00513C70">
      <w:r>
        <w:separator/>
      </w:r>
    </w:p>
  </w:endnote>
  <w:endnote w:type="continuationSeparator" w:id="0">
    <w:p w14:paraId="0CE73847" w14:textId="77777777" w:rsidR="00513C70" w:rsidRDefault="0051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Calibri"/>
    <w:panose1 w:val="020B0604020202020204"/>
    <w:charset w:val="00"/>
    <w:family w:val="auto"/>
    <w:pitch w:val="variable"/>
  </w:font>
  <w:font w:name="Cumberland AMT">
    <w:altName w:val="Calibri"/>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18BE" w14:textId="77777777" w:rsidR="001754B8" w:rsidRDefault="00175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45E09CB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proofErr w:type="spellStart"/>
    <w:r w:rsidR="00A83ED0">
      <w:rPr>
        <w:rFonts w:asciiTheme="minorHAnsi" w:hAnsiTheme="minorHAnsi"/>
        <w:sz w:val="20"/>
        <w:szCs w:val="20"/>
      </w:rPr>
      <w:t>UoE</w:t>
    </w:r>
    <w:proofErr w:type="spellEnd"/>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3A45F" w14:textId="77777777" w:rsidR="001754B8" w:rsidRDefault="00175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27B98" w14:textId="77777777" w:rsidR="00513C70" w:rsidRDefault="00513C70">
      <w:r>
        <w:separator/>
      </w:r>
    </w:p>
  </w:footnote>
  <w:footnote w:type="continuationSeparator" w:id="0">
    <w:p w14:paraId="746A52F3" w14:textId="77777777" w:rsidR="00513C70" w:rsidRDefault="00513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DE119" w14:textId="77777777" w:rsidR="001754B8" w:rsidRDefault="00175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59E51" w14:textId="77777777" w:rsidR="001754B8" w:rsidRDefault="00175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82250"/>
    <w:rsid w:val="00093B07"/>
    <w:rsid w:val="000A5482"/>
    <w:rsid w:val="000C006B"/>
    <w:rsid w:val="000C0BD7"/>
    <w:rsid w:val="000C683E"/>
    <w:rsid w:val="000D1BDA"/>
    <w:rsid w:val="000E7BBD"/>
    <w:rsid w:val="000F756C"/>
    <w:rsid w:val="00106111"/>
    <w:rsid w:val="00117780"/>
    <w:rsid w:val="00124AB2"/>
    <w:rsid w:val="001506FB"/>
    <w:rsid w:val="001666B9"/>
    <w:rsid w:val="00170E97"/>
    <w:rsid w:val="001754B8"/>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6FF1"/>
    <w:rsid w:val="00467154"/>
    <w:rsid w:val="00476585"/>
    <w:rsid w:val="004D35B2"/>
    <w:rsid w:val="005078BC"/>
    <w:rsid w:val="00513C70"/>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2D77"/>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46FA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DD2AF-EBC0-8E41-9FD4-B8F48D9B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5325</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2018-12-20T11:32:00Z</dcterms:modified>
</cp:coreProperties>
</file>