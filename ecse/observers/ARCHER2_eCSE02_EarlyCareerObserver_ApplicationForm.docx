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FE2C0" w14:textId="22B6045E" w:rsidR="005343C9" w:rsidRPr="005343C9" w:rsidRDefault="009358FE" w:rsidP="005343C9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Early Career Observer </w:t>
      </w:r>
      <w:r w:rsidR="00472C0B">
        <w:rPr>
          <w:sz w:val="44"/>
          <w:szCs w:val="44"/>
        </w:rPr>
        <w:t>Application</w:t>
      </w:r>
      <w:r w:rsidR="00DF551C">
        <w:rPr>
          <w:sz w:val="44"/>
          <w:szCs w:val="44"/>
        </w:rPr>
        <w:t xml:space="preserve"> Form</w:t>
      </w:r>
      <w:r w:rsidR="005343C9">
        <w:rPr>
          <w:sz w:val="44"/>
          <w:szCs w:val="44"/>
        </w:rPr>
        <w:t xml:space="preserve"> – 2</w:t>
      </w:r>
      <w:r w:rsidR="005343C9" w:rsidRPr="005343C9">
        <w:rPr>
          <w:sz w:val="44"/>
          <w:szCs w:val="44"/>
          <w:vertAlign w:val="superscript"/>
        </w:rPr>
        <w:t>nd</w:t>
      </w:r>
      <w:r w:rsidR="005343C9">
        <w:rPr>
          <w:sz w:val="44"/>
          <w:szCs w:val="44"/>
        </w:rPr>
        <w:t xml:space="preserve"> ARCHER2 eCSE Panel Meeting</w:t>
      </w:r>
    </w:p>
    <w:p w14:paraId="607EDA45" w14:textId="77777777" w:rsidR="00832A00" w:rsidRDefault="00832A00" w:rsidP="00CF429D">
      <w:pPr>
        <w:suppressAutoHyphens w:val="0"/>
        <w:autoSpaceDE w:val="0"/>
        <w:autoSpaceDN w:val="0"/>
        <w:adjustRightInd w:val="0"/>
        <w:rPr>
          <w:rFonts w:ascii="Arial" w:hAnsi="Arial" w:cs="Arial"/>
          <w:lang w:val="en-US" w:eastAsia="en-US"/>
        </w:rPr>
      </w:pPr>
    </w:p>
    <w:p w14:paraId="0A070E9D" w14:textId="4376FA7D" w:rsidR="005343C9" w:rsidRDefault="005343C9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 w:eastAsia="en-US"/>
        </w:rPr>
      </w:pPr>
      <w:r w:rsidRPr="00312991">
        <w:rPr>
          <w:rFonts w:ascii="Arial" w:hAnsi="Arial" w:cs="Arial"/>
          <w:lang w:val="en-US" w:eastAsia="en-US"/>
        </w:rPr>
        <w:t xml:space="preserve">This form should be used by Early-Career researchers who are applying to take part in the observation of </w:t>
      </w:r>
      <w:r>
        <w:rPr>
          <w:rFonts w:ascii="Arial" w:hAnsi="Arial" w:cs="Arial"/>
          <w:lang w:val="en-US" w:eastAsia="en-US"/>
        </w:rPr>
        <w:t>the 2</w:t>
      </w:r>
      <w:r w:rsidRPr="005343C9">
        <w:rPr>
          <w:rFonts w:ascii="Arial" w:hAnsi="Arial" w:cs="Arial"/>
          <w:vertAlign w:val="superscript"/>
          <w:lang w:val="en-US" w:eastAsia="en-US"/>
        </w:rPr>
        <w:t>nd</w:t>
      </w:r>
      <w:r>
        <w:rPr>
          <w:rFonts w:ascii="Arial" w:hAnsi="Arial" w:cs="Arial"/>
          <w:lang w:val="en-US" w:eastAsia="en-US"/>
        </w:rPr>
        <w:t xml:space="preserve"> ARCHER2</w:t>
      </w:r>
      <w:r w:rsidRPr="00312991">
        <w:rPr>
          <w:rFonts w:ascii="Arial" w:hAnsi="Arial" w:cs="Arial"/>
          <w:lang w:val="en-US" w:eastAsia="en-US"/>
        </w:rPr>
        <w:t xml:space="preserve"> eCSE panel meeting</w:t>
      </w:r>
      <w:r>
        <w:rPr>
          <w:rFonts w:ascii="Arial" w:hAnsi="Arial" w:cs="Arial"/>
          <w:lang w:val="en-US" w:eastAsia="en-US"/>
        </w:rPr>
        <w:t xml:space="preserve">. </w:t>
      </w:r>
      <w:r w:rsidR="00DB05E1" w:rsidRPr="00DB05E1">
        <w:rPr>
          <w:rFonts w:ascii="Arial" w:hAnsi="Arial" w:cs="Arial"/>
          <w:lang w:val="en-US" w:eastAsia="en-US"/>
        </w:rPr>
        <w:t xml:space="preserve">The eCSE panel meeting is the meeting </w:t>
      </w:r>
      <w:r>
        <w:rPr>
          <w:rFonts w:ascii="Arial" w:hAnsi="Arial" w:cs="Arial"/>
          <w:lang w:val="en-US" w:eastAsia="en-US"/>
        </w:rPr>
        <w:t>where</w:t>
      </w:r>
      <w:r w:rsidR="00DB05E1" w:rsidRPr="00DB05E1">
        <w:rPr>
          <w:rFonts w:ascii="Arial" w:hAnsi="Arial" w:cs="Arial"/>
          <w:lang w:val="en-US" w:eastAsia="en-US"/>
        </w:rPr>
        <w:t xml:space="preserve"> eCSE proposals </w:t>
      </w:r>
      <w:r>
        <w:rPr>
          <w:rFonts w:ascii="Arial" w:hAnsi="Arial" w:cs="Arial"/>
          <w:lang w:val="en-US" w:eastAsia="en-US"/>
        </w:rPr>
        <w:t xml:space="preserve">are reviewed </w:t>
      </w:r>
      <w:r w:rsidR="00DB05E1" w:rsidRPr="00DB05E1">
        <w:rPr>
          <w:rFonts w:ascii="Arial" w:hAnsi="Arial" w:cs="Arial"/>
          <w:lang w:val="en-US" w:eastAsia="en-US"/>
        </w:rPr>
        <w:t>and dec</w:t>
      </w:r>
      <w:r>
        <w:rPr>
          <w:rFonts w:ascii="Arial" w:hAnsi="Arial" w:cs="Arial"/>
          <w:lang w:val="en-US" w:eastAsia="en-US"/>
        </w:rPr>
        <w:t>isions are made on</w:t>
      </w:r>
      <w:r w:rsidR="00DB05E1" w:rsidRPr="00DB05E1">
        <w:rPr>
          <w:rFonts w:ascii="Arial" w:hAnsi="Arial" w:cs="Arial"/>
          <w:lang w:val="en-US" w:eastAsia="en-US"/>
        </w:rPr>
        <w:t xml:space="preserve"> </w:t>
      </w:r>
      <w:r>
        <w:rPr>
          <w:rFonts w:ascii="Arial" w:hAnsi="Arial" w:cs="Arial"/>
          <w:lang w:val="en-US" w:eastAsia="en-US"/>
        </w:rPr>
        <w:t>which</w:t>
      </w:r>
      <w:r w:rsidR="00DB05E1" w:rsidRPr="00DB05E1">
        <w:rPr>
          <w:rFonts w:ascii="Arial" w:hAnsi="Arial" w:cs="Arial"/>
          <w:lang w:val="en-US" w:eastAsia="en-US"/>
        </w:rPr>
        <w:t xml:space="preserve"> proposals to fund</w:t>
      </w:r>
      <w:r w:rsidR="00C26CE8" w:rsidRPr="00DB05E1">
        <w:rPr>
          <w:rFonts w:ascii="Arial" w:hAnsi="Arial" w:cs="Arial"/>
          <w:lang w:val="en-US" w:eastAsia="en-US"/>
        </w:rPr>
        <w:t>.</w:t>
      </w:r>
      <w:r>
        <w:rPr>
          <w:rFonts w:ascii="Arial" w:hAnsi="Arial" w:cs="Arial"/>
          <w:lang w:val="en-US" w:eastAsia="en-US"/>
        </w:rPr>
        <w:t xml:space="preserve"> It </w:t>
      </w:r>
      <w:r w:rsidRPr="00312991">
        <w:rPr>
          <w:rFonts w:ascii="Arial" w:hAnsi="Arial" w:cs="Arial"/>
          <w:lang w:val="en-US" w:eastAsia="en-US"/>
        </w:rPr>
        <w:t>is an integral part of the application/review process.</w:t>
      </w:r>
      <w:r>
        <w:rPr>
          <w:rFonts w:ascii="Arial" w:hAnsi="Arial" w:cs="Arial"/>
          <w:lang w:val="en-US" w:eastAsia="en-US"/>
        </w:rPr>
        <w:t xml:space="preserve"> The 2</w:t>
      </w:r>
      <w:r w:rsidRPr="005343C9">
        <w:rPr>
          <w:rFonts w:ascii="Arial" w:hAnsi="Arial" w:cs="Arial"/>
          <w:vertAlign w:val="superscript"/>
          <w:lang w:val="en-US" w:eastAsia="en-US"/>
        </w:rPr>
        <w:t>nd</w:t>
      </w:r>
      <w:r>
        <w:rPr>
          <w:rFonts w:ascii="Arial" w:hAnsi="Arial" w:cs="Arial"/>
          <w:lang w:val="en-US" w:eastAsia="en-US"/>
        </w:rPr>
        <w:t xml:space="preserve"> panel meeting is likely to be held between mid-November and early December 2020</w:t>
      </w:r>
      <w:r w:rsidR="000775BF">
        <w:rPr>
          <w:rFonts w:ascii="Arial" w:hAnsi="Arial" w:cs="Arial"/>
          <w:lang w:val="en-US" w:eastAsia="en-US"/>
        </w:rPr>
        <w:t>. The exact date will be confirmed later whereupon successful candidates will be chosen according to space and availability</w:t>
      </w:r>
      <w:r>
        <w:rPr>
          <w:rFonts w:ascii="Arial" w:hAnsi="Arial" w:cs="Arial"/>
          <w:lang w:val="en-US" w:eastAsia="en-US"/>
        </w:rPr>
        <w:t>.</w:t>
      </w:r>
    </w:p>
    <w:p w14:paraId="5FBF9802" w14:textId="77777777" w:rsidR="005343C9" w:rsidRDefault="005343C9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 w:eastAsia="en-US"/>
        </w:rPr>
      </w:pPr>
    </w:p>
    <w:p w14:paraId="04B17716" w14:textId="14CE3BFD" w:rsidR="00856634" w:rsidRDefault="00CF429D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 w:eastAsia="en-US"/>
        </w:rPr>
      </w:pPr>
      <w:r w:rsidRPr="00CF429D">
        <w:rPr>
          <w:rFonts w:ascii="Arial" w:hAnsi="Arial" w:cs="Arial"/>
          <w:lang w:val="en-US" w:eastAsia="en-US"/>
        </w:rPr>
        <w:t>Please complete all details in order to be considered.</w:t>
      </w:r>
      <w:r w:rsidR="00832A00">
        <w:rPr>
          <w:rFonts w:ascii="Arial" w:hAnsi="Arial" w:cs="Arial"/>
          <w:lang w:val="en-US" w:eastAsia="en-US"/>
        </w:rPr>
        <w:t xml:space="preserve"> </w:t>
      </w:r>
      <w:r w:rsidR="00AC396E">
        <w:rPr>
          <w:rFonts w:ascii="Arial" w:hAnsi="Arial" w:cs="Arial"/>
          <w:lang w:val="en-US" w:eastAsia="en-US"/>
        </w:rPr>
        <w:t>A</w:t>
      </w:r>
      <w:r w:rsidR="00832A00">
        <w:rPr>
          <w:rFonts w:ascii="Arial" w:hAnsi="Arial" w:cs="Arial"/>
          <w:lang w:val="en-US" w:eastAsia="en-US"/>
        </w:rPr>
        <w:t xml:space="preserve"> copy of your CV should also be submitted together with this form</w:t>
      </w:r>
      <w:r w:rsidR="00FE677B">
        <w:rPr>
          <w:rFonts w:ascii="Arial" w:hAnsi="Arial" w:cs="Arial"/>
          <w:lang w:val="en-US" w:eastAsia="en-US"/>
        </w:rPr>
        <w:t xml:space="preserve"> for your application</w:t>
      </w:r>
      <w:r w:rsidR="00832A00">
        <w:rPr>
          <w:rFonts w:ascii="Arial" w:hAnsi="Arial" w:cs="Arial"/>
          <w:lang w:val="en-US" w:eastAsia="en-US"/>
        </w:rPr>
        <w:t>. Both the application form and the CV should be sent to the ARCHER</w:t>
      </w:r>
      <w:r w:rsidR="00B1201F">
        <w:rPr>
          <w:rFonts w:ascii="Arial" w:hAnsi="Arial" w:cs="Arial"/>
          <w:lang w:val="en-US" w:eastAsia="en-US"/>
        </w:rPr>
        <w:t>2</w:t>
      </w:r>
      <w:r w:rsidR="00832A00">
        <w:rPr>
          <w:rFonts w:ascii="Arial" w:hAnsi="Arial" w:cs="Arial"/>
          <w:lang w:val="en-US" w:eastAsia="en-US"/>
        </w:rPr>
        <w:t xml:space="preserve"> </w:t>
      </w:r>
      <w:r w:rsidR="00A72005">
        <w:rPr>
          <w:rFonts w:ascii="Arial" w:hAnsi="Arial" w:cs="Arial"/>
          <w:lang w:val="en-US" w:eastAsia="en-US"/>
        </w:rPr>
        <w:t xml:space="preserve">service </w:t>
      </w:r>
      <w:r w:rsidR="00832A00">
        <w:rPr>
          <w:rFonts w:ascii="Arial" w:hAnsi="Arial" w:cs="Arial"/>
          <w:lang w:val="en-US" w:eastAsia="en-US"/>
        </w:rPr>
        <w:t>desk:</w:t>
      </w:r>
      <w:r w:rsidR="00B1201F">
        <w:rPr>
          <w:rFonts w:ascii="Arial" w:hAnsi="Arial" w:cs="Arial"/>
          <w:lang w:val="en-US" w:eastAsia="en-US"/>
        </w:rPr>
        <w:t xml:space="preserve"> </w:t>
      </w:r>
      <w:hyperlink r:id="rId8" w:history="1">
        <w:r w:rsidR="00B1201F" w:rsidRPr="00325A14">
          <w:rPr>
            <w:rStyle w:val="Hyperlink"/>
            <w:rFonts w:ascii="Arial" w:hAnsi="Arial" w:cs="Arial"/>
            <w:lang w:val="en-US" w:eastAsia="en-US"/>
          </w:rPr>
          <w:t>support@archer2.ac.uk</w:t>
        </w:r>
      </w:hyperlink>
      <w:r w:rsidR="004F36BE">
        <w:rPr>
          <w:rFonts w:ascii="Arial" w:hAnsi="Arial" w:cs="Arial"/>
          <w:szCs w:val="28"/>
          <w:lang w:val="en-US" w:eastAsia="en-US"/>
        </w:rPr>
        <w:t xml:space="preserve"> by</w:t>
      </w:r>
      <w:r w:rsidR="000916B3">
        <w:rPr>
          <w:rFonts w:ascii="Arial" w:hAnsi="Arial" w:cs="Arial"/>
          <w:lang w:val="en-US" w:eastAsia="en-US"/>
        </w:rPr>
        <w:t xml:space="preserve"> </w:t>
      </w:r>
      <w:r w:rsidR="00EF467F" w:rsidRPr="00EF467F">
        <w:rPr>
          <w:rFonts w:ascii="Arial" w:hAnsi="Arial" w:cs="Arial"/>
          <w:lang w:val="en-US" w:eastAsia="en-US"/>
        </w:rPr>
        <w:t>16:00 on 6 Oct 2020</w:t>
      </w:r>
      <w:r w:rsidR="00EF467F">
        <w:rPr>
          <w:rFonts w:ascii="Arial" w:hAnsi="Arial" w:cs="Arial"/>
          <w:lang w:val="en-US" w:eastAsia="en-US"/>
        </w:rPr>
        <w:t xml:space="preserve">. </w:t>
      </w:r>
      <w:r w:rsidR="00856634">
        <w:rPr>
          <w:rFonts w:ascii="Arial" w:hAnsi="Arial" w:cs="Arial"/>
          <w:lang w:val="en-US"/>
        </w:rPr>
        <w:t xml:space="preserve">The </w:t>
      </w:r>
      <w:r w:rsidR="00A40D2A">
        <w:rPr>
          <w:rFonts w:ascii="Arial" w:hAnsi="Arial" w:cs="Arial"/>
          <w:lang w:val="en-US"/>
        </w:rPr>
        <w:t xml:space="preserve">ARCHER2 </w:t>
      </w:r>
      <w:r w:rsidR="00A72005">
        <w:rPr>
          <w:rFonts w:ascii="Arial" w:hAnsi="Arial" w:cs="Arial"/>
          <w:lang w:val="en-US"/>
        </w:rPr>
        <w:t xml:space="preserve">service </w:t>
      </w:r>
      <w:r w:rsidR="00A40D2A">
        <w:rPr>
          <w:rFonts w:ascii="Arial" w:hAnsi="Arial" w:cs="Arial"/>
          <w:lang w:val="en-US"/>
        </w:rPr>
        <w:t>desk service is integrated into the</w:t>
      </w:r>
      <w:r w:rsidR="000916B3">
        <w:rPr>
          <w:rFonts w:ascii="Arial" w:hAnsi="Arial" w:cs="Arial"/>
          <w:lang w:val="en-US"/>
        </w:rPr>
        <w:t xml:space="preserve"> </w:t>
      </w:r>
      <w:r w:rsidR="00F90FC4">
        <w:rPr>
          <w:rFonts w:ascii="Arial" w:hAnsi="Arial" w:cs="Arial"/>
          <w:lang w:val="en-US"/>
        </w:rPr>
        <w:t xml:space="preserve">SAFE </w:t>
      </w:r>
      <w:r w:rsidR="000916B3">
        <w:rPr>
          <w:rFonts w:ascii="Arial" w:hAnsi="Arial" w:cs="Arial"/>
          <w:lang w:val="en-US"/>
        </w:rPr>
        <w:t>and the</w:t>
      </w:r>
      <w:r w:rsidR="00A40D2A">
        <w:rPr>
          <w:rFonts w:ascii="Arial" w:hAnsi="Arial" w:cs="Arial"/>
          <w:lang w:val="en-US"/>
        </w:rPr>
        <w:t xml:space="preserve"> </w:t>
      </w:r>
      <w:r w:rsidR="00856634" w:rsidRPr="00856634">
        <w:rPr>
          <w:rFonts w:ascii="Arial" w:hAnsi="Arial" w:cs="Arial"/>
          <w:lang w:val="en-US"/>
        </w:rPr>
        <w:t>SAFE Privacy Policy</w:t>
      </w:r>
      <w:r w:rsidR="00783E2C">
        <w:rPr>
          <w:rFonts w:ascii="Arial" w:hAnsi="Arial" w:cs="Arial"/>
          <w:lang w:val="en-US"/>
        </w:rPr>
        <w:t xml:space="preserve"> is given here:</w:t>
      </w:r>
    </w:p>
    <w:p w14:paraId="4F63E376" w14:textId="77777777" w:rsidR="00856634" w:rsidRDefault="00856634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6A0B1732" w14:textId="35C9BE51" w:rsidR="00B8779B" w:rsidRDefault="000E1D72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hyperlink r:id="rId9" w:history="1">
        <w:r w:rsidRPr="00A32855">
          <w:rPr>
            <w:rStyle w:val="Hyperlink"/>
            <w:rFonts w:ascii="Arial" w:hAnsi="Arial" w:cs="Arial"/>
            <w:lang w:val="en-US"/>
          </w:rPr>
          <w:t>https://www.archer.ac.uk/about-archer/policies/safe_privacy.php</w:t>
        </w:r>
      </w:hyperlink>
      <w:r>
        <w:rPr>
          <w:rFonts w:ascii="Arial" w:hAnsi="Arial" w:cs="Arial"/>
          <w:lang w:val="en-US"/>
        </w:rPr>
        <w:t xml:space="preserve"> </w:t>
      </w:r>
    </w:p>
    <w:p w14:paraId="163050FF" w14:textId="77777777" w:rsidR="00B8779B" w:rsidRPr="00203067" w:rsidRDefault="00B8779B" w:rsidP="005343C9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2E6B5FF2" w14:textId="25E8EF74" w:rsidR="00707157" w:rsidRPr="00203067" w:rsidRDefault="0051015A" w:rsidP="005343C9">
      <w:pPr>
        <w:jc w:val="both"/>
        <w:rPr>
          <w:rFonts w:ascii="Arial" w:hAnsi="Arial" w:cs="Arial"/>
        </w:rPr>
      </w:pPr>
      <w:r w:rsidRPr="00203067">
        <w:rPr>
          <w:rFonts w:ascii="Arial" w:hAnsi="Arial" w:cs="Arial"/>
          <w:lang w:val="en-US"/>
        </w:rPr>
        <w:t xml:space="preserve">If you have any queries or require </w:t>
      </w:r>
      <w:r>
        <w:rPr>
          <w:rFonts w:ascii="Arial" w:hAnsi="Arial" w:cs="Arial"/>
          <w:lang w:val="en-US"/>
        </w:rPr>
        <w:t xml:space="preserve">assistance regarding </w:t>
      </w:r>
      <w:r w:rsidR="00B125EF">
        <w:rPr>
          <w:rFonts w:ascii="Arial" w:hAnsi="Arial" w:cs="Arial"/>
          <w:lang w:val="en-US"/>
        </w:rPr>
        <w:t>your application</w:t>
      </w:r>
      <w:r w:rsidR="00707157" w:rsidRPr="00203067">
        <w:rPr>
          <w:rFonts w:ascii="Arial" w:hAnsi="Arial" w:cs="Arial"/>
          <w:lang w:val="en-US"/>
        </w:rPr>
        <w:t xml:space="preserve">, please contact the </w:t>
      </w:r>
      <w:r w:rsidR="00707157" w:rsidRPr="00203067">
        <w:rPr>
          <w:rFonts w:ascii="Arial" w:hAnsi="Arial" w:cs="Arial"/>
        </w:rPr>
        <w:t>ARCHER</w:t>
      </w:r>
      <w:r w:rsidR="00B1201F">
        <w:rPr>
          <w:rFonts w:ascii="Arial" w:hAnsi="Arial" w:cs="Arial"/>
        </w:rPr>
        <w:t>2</w:t>
      </w:r>
      <w:r w:rsidR="00707157" w:rsidRPr="00203067">
        <w:rPr>
          <w:rFonts w:ascii="Arial" w:hAnsi="Arial" w:cs="Arial"/>
        </w:rPr>
        <w:t xml:space="preserve"> </w:t>
      </w:r>
      <w:r w:rsidR="00845C32">
        <w:rPr>
          <w:rFonts w:ascii="Arial" w:hAnsi="Arial" w:cs="Arial"/>
          <w:lang w:val="en-US" w:eastAsia="en-US"/>
        </w:rPr>
        <w:t xml:space="preserve">service </w:t>
      </w:r>
      <w:r w:rsidR="00B1201F">
        <w:rPr>
          <w:rFonts w:ascii="Arial" w:hAnsi="Arial" w:cs="Arial"/>
          <w:lang w:val="en-US" w:eastAsia="en-US"/>
        </w:rPr>
        <w:t xml:space="preserve">desk: </w:t>
      </w:r>
      <w:hyperlink r:id="rId10" w:history="1">
        <w:r w:rsidR="00B1201F" w:rsidRPr="00325A14">
          <w:rPr>
            <w:rStyle w:val="Hyperlink"/>
            <w:rFonts w:ascii="Arial" w:hAnsi="Arial" w:cs="Arial"/>
            <w:lang w:val="en-US" w:eastAsia="en-US"/>
          </w:rPr>
          <w:t>support@archer2.ac.uk</w:t>
        </w:r>
      </w:hyperlink>
      <w:r w:rsidR="00B1201F">
        <w:rPr>
          <w:rFonts w:ascii="Arial" w:hAnsi="Arial" w:cs="Arial"/>
          <w:szCs w:val="28"/>
          <w:lang w:val="en-US" w:eastAsia="en-US"/>
        </w:rPr>
        <w:t>.</w:t>
      </w:r>
    </w:p>
    <w:p w14:paraId="684C93DD" w14:textId="77777777" w:rsidR="00482CDE" w:rsidRDefault="00707157" w:rsidP="003C06BF">
      <w:pPr>
        <w:pStyle w:val="Heading2"/>
      </w:pPr>
      <w:r w:rsidRPr="003C1676">
        <w:t xml:space="preserve">1. </w:t>
      </w:r>
      <w:r w:rsidR="00CF429D">
        <w:t>Your forename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754096" w14:paraId="1110447F" w14:textId="77777777" w:rsidTr="00146FC0">
        <w:tc>
          <w:tcPr>
            <w:tcW w:w="9230" w:type="dxa"/>
            <w:shd w:val="clear" w:color="auto" w:fill="auto"/>
          </w:tcPr>
          <w:p w14:paraId="5CD17407" w14:textId="77777777" w:rsidR="00754096" w:rsidRDefault="00754096" w:rsidP="00754096"/>
          <w:p w14:paraId="6A5D1C36" w14:textId="77777777" w:rsidR="00754096" w:rsidRDefault="00754096" w:rsidP="00754096"/>
        </w:tc>
      </w:tr>
    </w:tbl>
    <w:p w14:paraId="38207FCC" w14:textId="77777777" w:rsidR="00CF429D" w:rsidRDefault="004B7218" w:rsidP="00CF429D">
      <w:pPr>
        <w:pStyle w:val="Heading2"/>
      </w:pPr>
      <w:r>
        <w:t>2</w:t>
      </w:r>
      <w:r w:rsidRPr="003C1676">
        <w:t xml:space="preserve">. </w:t>
      </w:r>
      <w:r w:rsidR="00CF429D">
        <w:t>Your surname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68CCBD76" w14:textId="77777777" w:rsidTr="00CF429D">
        <w:tc>
          <w:tcPr>
            <w:tcW w:w="9230" w:type="dxa"/>
            <w:shd w:val="clear" w:color="auto" w:fill="auto"/>
          </w:tcPr>
          <w:p w14:paraId="51D38FC6" w14:textId="77777777" w:rsidR="00CF429D" w:rsidRDefault="00CF429D" w:rsidP="00CF429D"/>
          <w:p w14:paraId="3C3F7087" w14:textId="77777777" w:rsidR="00CF429D" w:rsidRDefault="00CF429D" w:rsidP="00CF429D"/>
        </w:tc>
      </w:tr>
    </w:tbl>
    <w:p w14:paraId="73C09FF0" w14:textId="43785C20" w:rsidR="00CF429D" w:rsidRDefault="00CF6C7B" w:rsidP="00CF429D">
      <w:pPr>
        <w:pStyle w:val="Heading2"/>
      </w:pPr>
      <w:r>
        <w:t>3</w:t>
      </w:r>
      <w:r w:rsidR="00CF429D" w:rsidRPr="003C1676">
        <w:t xml:space="preserve">. </w:t>
      </w:r>
      <w:r w:rsidR="00CF429D">
        <w:t>Your email address 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7E76DCC8" w14:textId="77777777" w:rsidTr="00CF429D">
        <w:tc>
          <w:tcPr>
            <w:tcW w:w="9230" w:type="dxa"/>
            <w:shd w:val="clear" w:color="auto" w:fill="auto"/>
          </w:tcPr>
          <w:p w14:paraId="3FC4AFC0" w14:textId="77777777" w:rsidR="00CF429D" w:rsidRDefault="00CF429D" w:rsidP="00CF429D"/>
          <w:p w14:paraId="77973270" w14:textId="77777777" w:rsidR="00CF429D" w:rsidRDefault="00CF429D" w:rsidP="00CF429D"/>
        </w:tc>
      </w:tr>
    </w:tbl>
    <w:p w14:paraId="3100ECA7" w14:textId="06A308BA" w:rsidR="00CF429D" w:rsidRPr="006052A1" w:rsidRDefault="00CF6C7B" w:rsidP="00CF429D">
      <w:pPr>
        <w:pStyle w:val="Heading2"/>
      </w:pPr>
      <w:r>
        <w:t>4</w:t>
      </w:r>
      <w:r w:rsidR="00CF429D" w:rsidRPr="003C1676">
        <w:t xml:space="preserve">. </w:t>
      </w:r>
      <w:r w:rsidR="00CF429D">
        <w:t>Affiliation</w:t>
      </w:r>
      <w:r w:rsidR="006052A1">
        <w:t xml:space="preserve"> </w:t>
      </w:r>
      <w:r w:rsidR="00077F9D">
        <w:t>(y</w:t>
      </w:r>
      <w:r w:rsidR="001B6D6B">
        <w:t>our institution or o</w:t>
      </w:r>
      <w:r w:rsidR="00CF429D" w:rsidRPr="006052A1">
        <w:t>rganisation, and department)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2DFC74B4" w14:textId="77777777" w:rsidTr="00CF429D">
        <w:tc>
          <w:tcPr>
            <w:tcW w:w="9230" w:type="dxa"/>
            <w:shd w:val="clear" w:color="auto" w:fill="auto"/>
          </w:tcPr>
          <w:p w14:paraId="0B839039" w14:textId="77777777" w:rsidR="009358FE" w:rsidRDefault="009358FE" w:rsidP="00CF429D"/>
          <w:p w14:paraId="51408E1B" w14:textId="77777777" w:rsidR="00B90243" w:rsidRDefault="00B90243" w:rsidP="00CF429D"/>
          <w:p w14:paraId="5C4778E2" w14:textId="77777777" w:rsidR="009358FE" w:rsidRDefault="009358FE" w:rsidP="00CF429D"/>
          <w:p w14:paraId="3CF56A51" w14:textId="77777777" w:rsidR="00087060" w:rsidRDefault="00087060" w:rsidP="00CF429D"/>
        </w:tc>
      </w:tr>
    </w:tbl>
    <w:p w14:paraId="4915D79C" w14:textId="0B2AFA27" w:rsidR="00CF429D" w:rsidRPr="00CF429D" w:rsidRDefault="00CF6C7B" w:rsidP="00CF429D">
      <w:pPr>
        <w:pStyle w:val="Heading2"/>
      </w:pPr>
      <w:r>
        <w:t>5</w:t>
      </w:r>
      <w:r w:rsidR="00CF429D" w:rsidRPr="003C1676">
        <w:t xml:space="preserve">. </w:t>
      </w:r>
      <w:r w:rsidR="00CF429D">
        <w:t xml:space="preserve">Are you associated with an </w:t>
      </w:r>
      <w:r w:rsidR="005343C9">
        <w:t>ARCHER/</w:t>
      </w:r>
      <w:r w:rsidR="00CF429D">
        <w:t>ARCHER</w:t>
      </w:r>
      <w:r w:rsidR="005343C9">
        <w:t>2</w:t>
      </w:r>
      <w:r w:rsidR="00CF429D">
        <w:t xml:space="preserve"> consortium? If so please</w:t>
      </w:r>
      <w:r w:rsidR="006B1B89">
        <w:t xml:space="preserve"> </w:t>
      </w:r>
      <w:r w:rsidR="00CF429D">
        <w:t>name the consortium below: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394A5BD4" w14:textId="77777777" w:rsidTr="00CF429D">
        <w:tc>
          <w:tcPr>
            <w:tcW w:w="9230" w:type="dxa"/>
            <w:shd w:val="clear" w:color="auto" w:fill="auto"/>
          </w:tcPr>
          <w:p w14:paraId="65FD5AAE" w14:textId="77777777" w:rsidR="00CF429D" w:rsidRDefault="00CF429D" w:rsidP="00CF429D"/>
          <w:p w14:paraId="438CAB57" w14:textId="77777777" w:rsidR="00CF429D" w:rsidRDefault="00CF429D" w:rsidP="00CF429D"/>
          <w:p w14:paraId="0695F230" w14:textId="77777777" w:rsidR="00CF429D" w:rsidRDefault="00CF429D" w:rsidP="00CF429D"/>
          <w:p w14:paraId="4178DD26" w14:textId="77777777" w:rsidR="009358FE" w:rsidRDefault="009358FE" w:rsidP="00CF429D"/>
          <w:p w14:paraId="54C8E01B" w14:textId="77777777" w:rsidR="00087060" w:rsidRDefault="00087060" w:rsidP="00CF429D"/>
        </w:tc>
      </w:tr>
    </w:tbl>
    <w:p w14:paraId="74B19CB1" w14:textId="3894C070" w:rsidR="00CF429D" w:rsidRPr="00087060" w:rsidRDefault="00CF6C7B" w:rsidP="000B35F5">
      <w:pPr>
        <w:pStyle w:val="Heading2"/>
      </w:pPr>
      <w:r>
        <w:lastRenderedPageBreak/>
        <w:t>6</w:t>
      </w:r>
      <w:r w:rsidR="00CF429D" w:rsidRPr="00087060">
        <w:t>. Ple</w:t>
      </w:r>
      <w:r w:rsidR="009358FE" w:rsidRPr="00087060">
        <w:t>a</w:t>
      </w:r>
      <w:r w:rsidR="00CF429D" w:rsidRPr="00087060">
        <w:t xml:space="preserve">se provide a short summary explaining why you feel this opportunity would </w:t>
      </w:r>
      <w:r w:rsidR="003F1347">
        <w:t>be beneficial to you (max. 20</w:t>
      </w:r>
      <w:r w:rsidR="009358FE" w:rsidRPr="00087060">
        <w:t>0 words):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CF429D" w14:paraId="6298139B" w14:textId="77777777" w:rsidTr="00CF429D">
        <w:tc>
          <w:tcPr>
            <w:tcW w:w="9230" w:type="dxa"/>
            <w:shd w:val="clear" w:color="auto" w:fill="auto"/>
          </w:tcPr>
          <w:p w14:paraId="5CD539D8" w14:textId="77777777" w:rsidR="000B35F5" w:rsidRDefault="000B35F5" w:rsidP="00CF429D"/>
          <w:p w14:paraId="7B1903EF" w14:textId="77777777" w:rsidR="009B4162" w:rsidRDefault="009B4162" w:rsidP="00CF429D"/>
          <w:p w14:paraId="09B8DA51" w14:textId="77777777" w:rsidR="009B4162" w:rsidRDefault="009B4162" w:rsidP="00CF429D"/>
          <w:p w14:paraId="139C1DE2" w14:textId="77777777" w:rsidR="009B4162" w:rsidRDefault="009B4162" w:rsidP="00CF429D"/>
          <w:p w14:paraId="67333360" w14:textId="77777777" w:rsidR="009B4162" w:rsidRDefault="009B4162" w:rsidP="00CF429D"/>
          <w:p w14:paraId="3246E6A2" w14:textId="77777777" w:rsidR="009B4162" w:rsidRDefault="009B4162" w:rsidP="00CF429D"/>
          <w:p w14:paraId="650A98E2" w14:textId="77777777" w:rsidR="009B4162" w:rsidRDefault="009B4162" w:rsidP="00CF429D"/>
        </w:tc>
      </w:tr>
    </w:tbl>
    <w:p w14:paraId="7F3504A9" w14:textId="5ACED774" w:rsidR="009358FE" w:rsidRPr="00CF429D" w:rsidRDefault="00CF6C7B" w:rsidP="009358FE">
      <w:pPr>
        <w:pStyle w:val="Heading2"/>
      </w:pPr>
      <w:r>
        <w:t>7</w:t>
      </w:r>
      <w:r w:rsidR="009358FE" w:rsidRPr="003C1676">
        <w:t xml:space="preserve">. </w:t>
      </w:r>
      <w:r w:rsidR="009358FE">
        <w:t xml:space="preserve">Please provide a short summary as to why you believe you are an </w:t>
      </w:r>
      <w:r w:rsidR="00421492">
        <w:t>early career researcher (max. 10</w:t>
      </w:r>
      <w:r w:rsidR="009358FE">
        <w:t>0 words):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9358FE" w14:paraId="1DA587CE" w14:textId="77777777" w:rsidTr="001C4BD1">
        <w:tc>
          <w:tcPr>
            <w:tcW w:w="9230" w:type="dxa"/>
            <w:shd w:val="clear" w:color="auto" w:fill="auto"/>
          </w:tcPr>
          <w:p w14:paraId="3000C20E" w14:textId="77777777" w:rsidR="009B4162" w:rsidRDefault="009B4162" w:rsidP="001C4BD1"/>
          <w:p w14:paraId="282153E7" w14:textId="77777777" w:rsidR="009B4162" w:rsidRDefault="009B4162" w:rsidP="001C4BD1"/>
          <w:p w14:paraId="219C7CF7" w14:textId="77777777" w:rsidR="009B4162" w:rsidRDefault="009B4162" w:rsidP="001C4BD1"/>
          <w:p w14:paraId="0B72E47A" w14:textId="77777777" w:rsidR="009B4162" w:rsidRDefault="009B4162" w:rsidP="001C4BD1"/>
          <w:p w14:paraId="51B3E081" w14:textId="77777777" w:rsidR="009B4162" w:rsidRDefault="009B4162" w:rsidP="001C4BD1"/>
          <w:p w14:paraId="7CB899F0" w14:textId="77777777" w:rsidR="009B4162" w:rsidRDefault="009B4162" w:rsidP="001C4BD1"/>
          <w:p w14:paraId="50F68DAA" w14:textId="77777777" w:rsidR="009B4162" w:rsidRDefault="009B4162" w:rsidP="001C4BD1"/>
        </w:tc>
      </w:tr>
    </w:tbl>
    <w:p w14:paraId="7257A387" w14:textId="5DDD9829" w:rsidR="009358FE" w:rsidRDefault="00CF6C7B" w:rsidP="009358FE">
      <w:pPr>
        <w:pStyle w:val="Heading2"/>
      </w:pPr>
      <w:r>
        <w:t>8</w:t>
      </w:r>
      <w:r w:rsidR="009358FE" w:rsidRPr="003C1676">
        <w:t xml:space="preserve">. </w:t>
      </w:r>
      <w:r w:rsidR="009358FE">
        <w:t xml:space="preserve">Please select one of the following descriptions of your HPC use: </w:t>
      </w:r>
    </w:p>
    <w:p w14:paraId="27296D01" w14:textId="30EF80CF" w:rsidR="009358FE" w:rsidRDefault="009358FE" w:rsidP="009358F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845C32">
        <w:rPr>
          <w:rFonts w:ascii="Arial" w:hAnsi="Arial" w:cs="Arial"/>
        </w:rPr>
      </w:r>
      <w:r w:rsidR="00845C32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ARCHER</w:t>
      </w:r>
      <w:r w:rsidR="005343C9">
        <w:rPr>
          <w:rFonts w:ascii="Arial" w:hAnsi="Arial" w:cs="Arial"/>
        </w:rPr>
        <w:t>/ARCHER2</w:t>
      </w:r>
      <w:r>
        <w:rPr>
          <w:rFonts w:ascii="Arial" w:hAnsi="Arial" w:cs="Arial"/>
        </w:rPr>
        <w:t xml:space="preserve"> user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845C32">
        <w:rPr>
          <w:rFonts w:ascii="Arial" w:hAnsi="Arial" w:cs="Arial"/>
        </w:rPr>
      </w:r>
      <w:r w:rsidR="00845C32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DIRAC user</w:t>
      </w:r>
      <w:r w:rsidRPr="00CF4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845C32">
        <w:rPr>
          <w:rFonts w:ascii="Arial" w:hAnsi="Arial" w:cs="Arial"/>
        </w:rPr>
      </w:r>
      <w:r w:rsidR="00845C32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 w:rsidR="000775BF">
        <w:rPr>
          <w:rFonts w:ascii="Arial" w:hAnsi="Arial" w:cs="Arial"/>
        </w:rPr>
        <w:t xml:space="preserve">Tier2 </w:t>
      </w:r>
      <w:r>
        <w:rPr>
          <w:rFonts w:ascii="Arial" w:hAnsi="Arial" w:cs="Arial"/>
        </w:rPr>
        <w:t xml:space="preserve">HPC user </w:t>
      </w:r>
    </w:p>
    <w:p w14:paraId="7B4775AF" w14:textId="3C2AFBED" w:rsidR="009358FE" w:rsidRPr="00CF429D" w:rsidRDefault="009358FE" w:rsidP="009358F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845C32">
        <w:rPr>
          <w:rFonts w:ascii="Arial" w:hAnsi="Arial" w:cs="Arial"/>
        </w:rPr>
      </w:r>
      <w:r w:rsidR="00845C32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Other (please specify in Q10)</w:t>
      </w:r>
      <w:r w:rsidR="009B4162"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5"/>
      <w:r>
        <w:rPr>
          <w:rFonts w:ascii="Arial" w:hAnsi="Arial" w:cs="Arial"/>
        </w:rPr>
        <w:instrText xml:space="preserve"> FORMCHECKBOX </w:instrText>
      </w:r>
      <w:r w:rsidR="00845C32">
        <w:rPr>
          <w:rFonts w:ascii="Arial" w:hAnsi="Arial" w:cs="Arial"/>
        </w:rPr>
      </w:r>
      <w:r w:rsidR="00845C32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</w:rPr>
        <w:t>No HPC user</w:t>
      </w:r>
    </w:p>
    <w:p w14:paraId="7F7AAEDC" w14:textId="30ECE9A8" w:rsidR="009358FE" w:rsidRPr="00CF429D" w:rsidRDefault="00CF6C7B" w:rsidP="009358FE">
      <w:pPr>
        <w:pStyle w:val="Heading2"/>
      </w:pPr>
      <w:r>
        <w:t>9</w:t>
      </w:r>
      <w:r w:rsidR="009358FE">
        <w:t>. Brief description of your HPC experience</w:t>
      </w:r>
      <w:r w:rsidR="007066AA">
        <w:t xml:space="preserve"> (max. 150 words)</w:t>
      </w:r>
      <w:r w:rsidR="009358FE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9358FE" w14:paraId="0CAF7A15" w14:textId="77777777" w:rsidTr="001C4BD1">
        <w:tc>
          <w:tcPr>
            <w:tcW w:w="9230" w:type="dxa"/>
            <w:shd w:val="clear" w:color="auto" w:fill="auto"/>
          </w:tcPr>
          <w:p w14:paraId="20932A88" w14:textId="77777777" w:rsidR="009B4162" w:rsidRDefault="009B4162" w:rsidP="001C4BD1"/>
          <w:p w14:paraId="48D35994" w14:textId="77777777" w:rsidR="009B4162" w:rsidRDefault="009B4162" w:rsidP="001C4BD1"/>
          <w:p w14:paraId="6F20691D" w14:textId="77777777" w:rsidR="009B4162" w:rsidRDefault="009B4162" w:rsidP="001C4BD1"/>
          <w:p w14:paraId="496D8262" w14:textId="77777777" w:rsidR="009B4162" w:rsidRDefault="009B4162" w:rsidP="001C4BD1"/>
          <w:p w14:paraId="092FC564" w14:textId="77777777" w:rsidR="009B4162" w:rsidRDefault="009B4162" w:rsidP="001C4BD1"/>
          <w:p w14:paraId="08B4545D" w14:textId="77777777" w:rsidR="009B4162" w:rsidRDefault="009B4162" w:rsidP="001C4BD1"/>
          <w:p w14:paraId="09152EC2" w14:textId="77777777" w:rsidR="009B4162" w:rsidRDefault="009B4162" w:rsidP="001C4BD1"/>
        </w:tc>
      </w:tr>
    </w:tbl>
    <w:p w14:paraId="42EB348C" w14:textId="44356F57" w:rsidR="009358FE" w:rsidRDefault="009358FE" w:rsidP="009358FE">
      <w:pPr>
        <w:pStyle w:val="Heading2"/>
      </w:pPr>
      <w:r w:rsidRPr="003C1676">
        <w:t>1</w:t>
      </w:r>
      <w:r w:rsidR="00CF6C7B">
        <w:t>0</w:t>
      </w:r>
      <w:r w:rsidRPr="003C1676">
        <w:t xml:space="preserve">. </w:t>
      </w:r>
      <w:r>
        <w:t xml:space="preserve">Subject Area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9358FE" w14:paraId="4942A4AD" w14:textId="77777777" w:rsidTr="001C4BD1">
        <w:tc>
          <w:tcPr>
            <w:tcW w:w="9230" w:type="dxa"/>
            <w:shd w:val="clear" w:color="auto" w:fill="auto"/>
          </w:tcPr>
          <w:p w14:paraId="544BAC2F" w14:textId="77777777" w:rsidR="009358FE" w:rsidRDefault="009358FE" w:rsidP="001C4BD1"/>
          <w:p w14:paraId="7619724B" w14:textId="77777777" w:rsidR="009358FE" w:rsidRDefault="009358FE" w:rsidP="001C4BD1"/>
        </w:tc>
      </w:tr>
    </w:tbl>
    <w:p w14:paraId="1CB45D63" w14:textId="1EF03023" w:rsidR="009358FE" w:rsidRPr="00CF429D" w:rsidRDefault="009358FE" w:rsidP="009358FE">
      <w:pPr>
        <w:pStyle w:val="Heading2"/>
      </w:pPr>
      <w:r>
        <w:t>1</w:t>
      </w:r>
      <w:r w:rsidR="00CF6C7B">
        <w:t>1</w:t>
      </w:r>
      <w:r>
        <w:t>. Short description of</w:t>
      </w:r>
      <w:r w:rsidR="0011026D">
        <w:t xml:space="preserve"> your scientific research (max 2</w:t>
      </w:r>
      <w:r>
        <w:t xml:space="preserve">00 words):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0"/>
      </w:tblGrid>
      <w:tr w:rsidR="009358FE" w14:paraId="6C3C9DD5" w14:textId="77777777" w:rsidTr="001C4BD1">
        <w:tc>
          <w:tcPr>
            <w:tcW w:w="9230" w:type="dxa"/>
            <w:shd w:val="clear" w:color="auto" w:fill="auto"/>
          </w:tcPr>
          <w:p w14:paraId="4E6F5EF4" w14:textId="77777777" w:rsidR="009B4162" w:rsidRDefault="009B4162" w:rsidP="001C4BD1"/>
          <w:p w14:paraId="219A9521" w14:textId="77777777" w:rsidR="00B90243" w:rsidRDefault="00B90243" w:rsidP="001C4BD1"/>
          <w:p w14:paraId="4257C856" w14:textId="77777777" w:rsidR="009B4162" w:rsidRDefault="009B4162" w:rsidP="001C4BD1"/>
          <w:p w14:paraId="3CAD71AB" w14:textId="77777777" w:rsidR="009B4162" w:rsidRDefault="009B4162" w:rsidP="001C4BD1"/>
          <w:p w14:paraId="64EE9292" w14:textId="77777777" w:rsidR="009B4162" w:rsidRDefault="009B4162" w:rsidP="001C4BD1"/>
          <w:p w14:paraId="72EC3F13" w14:textId="77777777" w:rsidR="009B4162" w:rsidRDefault="009B4162" w:rsidP="001C4BD1"/>
        </w:tc>
      </w:tr>
    </w:tbl>
    <w:p w14:paraId="6AE03944" w14:textId="77777777" w:rsidR="00E446FA" w:rsidRDefault="00E446FA" w:rsidP="005343C9">
      <w:pPr>
        <w:rPr>
          <w:lang w:eastAsia="en-US"/>
        </w:rPr>
      </w:pPr>
    </w:p>
    <w:sectPr w:rsidR="00E446FA" w:rsidSect="00521F48">
      <w:headerReference w:type="default" r:id="rId11"/>
      <w:footerReference w:type="default" r:id="rId12"/>
      <w:footnotePr>
        <w:pos w:val="beneathText"/>
      </w:footnotePr>
      <w:pgSz w:w="11894" w:h="16837"/>
      <w:pgMar w:top="1418" w:right="1121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B79E5" w14:textId="77777777" w:rsidR="00E01C63" w:rsidRDefault="00E01C63">
      <w:r>
        <w:separator/>
      </w:r>
    </w:p>
  </w:endnote>
  <w:endnote w:type="continuationSeparator" w:id="0">
    <w:p w14:paraId="6C7E75F6" w14:textId="77777777" w:rsidR="00E01C63" w:rsidRDefault="00E0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35B" w14:textId="3E00E52C" w:rsidR="00CF429D" w:rsidRDefault="00845C32" w:rsidP="00420685">
    <w:pPr>
      <w:pStyle w:val="Footer"/>
      <w:jc w:val="center"/>
      <w:rPr>
        <w:rStyle w:val="PageNumber"/>
      </w:rPr>
    </w:pPr>
    <w:hyperlink r:id="rId1" w:history="1">
      <w:r w:rsidR="00AC396E" w:rsidRPr="00325A14">
        <w:rPr>
          <w:rStyle w:val="Hyperlink"/>
        </w:rPr>
        <w:t>www.archer2.ac.uk</w:t>
      </w:r>
    </w:hyperlink>
  </w:p>
  <w:p w14:paraId="091A3BD9" w14:textId="77777777" w:rsidR="00CF429D" w:rsidRDefault="00CF429D" w:rsidP="00420685">
    <w:pPr>
      <w:pStyle w:val="Footer"/>
      <w:jc w:val="center"/>
      <w:rPr>
        <w:rStyle w:val="PageNumber"/>
      </w:rPr>
    </w:pPr>
  </w:p>
  <w:p w14:paraId="4E76B9BD" w14:textId="77777777" w:rsidR="00CF429D" w:rsidRDefault="00CF429D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05E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DB05E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C9719" w14:textId="77777777" w:rsidR="00E01C63" w:rsidRDefault="00E01C63">
      <w:r>
        <w:separator/>
      </w:r>
    </w:p>
  </w:footnote>
  <w:footnote w:type="continuationSeparator" w:id="0">
    <w:p w14:paraId="6A80BB24" w14:textId="77777777" w:rsidR="00E01C63" w:rsidRDefault="00E01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A6978" w14:textId="13375D12" w:rsidR="00CF429D" w:rsidRDefault="008A15A8" w:rsidP="00A44F6B">
    <w:pPr>
      <w:pStyle w:val="Header"/>
      <w:tabs>
        <w:tab w:val="clear" w:pos="4320"/>
        <w:tab w:val="clear" w:pos="8640"/>
        <w:tab w:val="left" w:pos="1484"/>
      </w:tabs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DFA3E13" wp14:editId="6223310D">
          <wp:simplePos x="0" y="0"/>
          <wp:positionH relativeFrom="column">
            <wp:posOffset>4438997</wp:posOffset>
          </wp:positionH>
          <wp:positionV relativeFrom="paragraph">
            <wp:posOffset>-249382</wp:posOffset>
          </wp:positionV>
          <wp:extent cx="1968500" cy="406400"/>
          <wp:effectExtent l="0" t="0" r="0" b="0"/>
          <wp:wrapSquare wrapText="bothSides"/>
          <wp:docPr id="1" name="Picture 1" descr="A picture containing ball, play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all, play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85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75BF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501D168F" wp14:editId="36F14898">
          <wp:simplePos x="0" y="0"/>
          <wp:positionH relativeFrom="column">
            <wp:posOffset>-631767</wp:posOffset>
          </wp:positionH>
          <wp:positionV relativeFrom="paragraph">
            <wp:posOffset>-249324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E1EA6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CF77A6"/>
    <w:multiLevelType w:val="hybridMultilevel"/>
    <w:tmpl w:val="BEDEC43C"/>
    <w:lvl w:ilvl="0" w:tplc="0DCC9DB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C63B9"/>
    <w:multiLevelType w:val="hybridMultilevel"/>
    <w:tmpl w:val="D7603F54"/>
    <w:lvl w:ilvl="0" w:tplc="0DCC9DB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873433"/>
    <w:multiLevelType w:val="multilevel"/>
    <w:tmpl w:val="BEDEC43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30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9"/>
  </w:num>
  <w:num w:numId="10">
    <w:abstractNumId w:val="19"/>
  </w:num>
  <w:num w:numId="11">
    <w:abstractNumId w:val="0"/>
  </w:num>
  <w:num w:numId="12">
    <w:abstractNumId w:val="36"/>
  </w:num>
  <w:num w:numId="13">
    <w:abstractNumId w:val="23"/>
  </w:num>
  <w:num w:numId="14">
    <w:abstractNumId w:val="27"/>
  </w:num>
  <w:num w:numId="15">
    <w:abstractNumId w:val="34"/>
  </w:num>
  <w:num w:numId="16">
    <w:abstractNumId w:val="32"/>
  </w:num>
  <w:num w:numId="17">
    <w:abstractNumId w:val="9"/>
  </w:num>
  <w:num w:numId="18">
    <w:abstractNumId w:val="26"/>
  </w:num>
  <w:num w:numId="19">
    <w:abstractNumId w:val="10"/>
  </w:num>
  <w:num w:numId="20">
    <w:abstractNumId w:val="13"/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</w:num>
  <w:num w:numId="24">
    <w:abstractNumId w:val="31"/>
  </w:num>
  <w:num w:numId="25">
    <w:abstractNumId w:val="13"/>
  </w:num>
  <w:num w:numId="26">
    <w:abstractNumId w:val="21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0"/>
  </w:num>
  <w:num w:numId="29">
    <w:abstractNumId w:val="14"/>
  </w:num>
  <w:num w:numId="30">
    <w:abstractNumId w:val="30"/>
  </w:num>
  <w:num w:numId="31">
    <w:abstractNumId w:val="15"/>
  </w:num>
  <w:num w:numId="32">
    <w:abstractNumId w:val="33"/>
  </w:num>
  <w:num w:numId="33">
    <w:abstractNumId w:val="35"/>
  </w:num>
  <w:num w:numId="34">
    <w:abstractNumId w:val="28"/>
  </w:num>
  <w:num w:numId="35">
    <w:abstractNumId w:val="12"/>
  </w:num>
  <w:num w:numId="36">
    <w:abstractNumId w:val="24"/>
  </w:num>
  <w:num w:numId="37">
    <w:abstractNumId w:val="25"/>
  </w:num>
  <w:num w:numId="38">
    <w:abstractNumId w:val="11"/>
  </w:num>
  <w:num w:numId="39">
    <w:abstractNumId w:val="18"/>
  </w:num>
  <w:num w:numId="40">
    <w:abstractNumId w:val="17"/>
  </w:num>
  <w:num w:numId="41">
    <w:abstractNumId w:val="16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76DD"/>
    <w:rsid w:val="00021DF0"/>
    <w:rsid w:val="00035DE0"/>
    <w:rsid w:val="00036268"/>
    <w:rsid w:val="0004365D"/>
    <w:rsid w:val="000529D6"/>
    <w:rsid w:val="00053959"/>
    <w:rsid w:val="0005690E"/>
    <w:rsid w:val="00056EE7"/>
    <w:rsid w:val="00057300"/>
    <w:rsid w:val="000619D0"/>
    <w:rsid w:val="00065722"/>
    <w:rsid w:val="0006635C"/>
    <w:rsid w:val="0006752C"/>
    <w:rsid w:val="000775BF"/>
    <w:rsid w:val="00077F9D"/>
    <w:rsid w:val="00087060"/>
    <w:rsid w:val="000873E8"/>
    <w:rsid w:val="00090A34"/>
    <w:rsid w:val="00090A41"/>
    <w:rsid w:val="000916B3"/>
    <w:rsid w:val="00093B07"/>
    <w:rsid w:val="000975D0"/>
    <w:rsid w:val="000A5482"/>
    <w:rsid w:val="000B35F5"/>
    <w:rsid w:val="000C1209"/>
    <w:rsid w:val="000C3CF1"/>
    <w:rsid w:val="000C683E"/>
    <w:rsid w:val="000D032E"/>
    <w:rsid w:val="000E1D72"/>
    <w:rsid w:val="000E208A"/>
    <w:rsid w:val="000E5011"/>
    <w:rsid w:val="000E7BBD"/>
    <w:rsid w:val="000F36F5"/>
    <w:rsid w:val="000F4DB0"/>
    <w:rsid w:val="000F756C"/>
    <w:rsid w:val="001040D4"/>
    <w:rsid w:val="00106111"/>
    <w:rsid w:val="0011026D"/>
    <w:rsid w:val="00117780"/>
    <w:rsid w:val="00117E24"/>
    <w:rsid w:val="001200B8"/>
    <w:rsid w:val="00121912"/>
    <w:rsid w:val="001240D7"/>
    <w:rsid w:val="00130A23"/>
    <w:rsid w:val="00146646"/>
    <w:rsid w:val="00146FC0"/>
    <w:rsid w:val="001515A7"/>
    <w:rsid w:val="001554AF"/>
    <w:rsid w:val="00160E6E"/>
    <w:rsid w:val="00161CB2"/>
    <w:rsid w:val="00161D43"/>
    <w:rsid w:val="001666B9"/>
    <w:rsid w:val="00170E97"/>
    <w:rsid w:val="001829C6"/>
    <w:rsid w:val="001904E6"/>
    <w:rsid w:val="00195FA1"/>
    <w:rsid w:val="001A3324"/>
    <w:rsid w:val="001A3A15"/>
    <w:rsid w:val="001B535D"/>
    <w:rsid w:val="001B5F09"/>
    <w:rsid w:val="001B6D6B"/>
    <w:rsid w:val="001C4BD1"/>
    <w:rsid w:val="001D14E3"/>
    <w:rsid w:val="001D1529"/>
    <w:rsid w:val="001D61FB"/>
    <w:rsid w:val="001F1471"/>
    <w:rsid w:val="00201BF7"/>
    <w:rsid w:val="00203067"/>
    <w:rsid w:val="00205046"/>
    <w:rsid w:val="00206021"/>
    <w:rsid w:val="00214D09"/>
    <w:rsid w:val="002205E0"/>
    <w:rsid w:val="002241AD"/>
    <w:rsid w:val="00225F07"/>
    <w:rsid w:val="00232350"/>
    <w:rsid w:val="002369B4"/>
    <w:rsid w:val="00251995"/>
    <w:rsid w:val="002621CB"/>
    <w:rsid w:val="002628FF"/>
    <w:rsid w:val="00272357"/>
    <w:rsid w:val="0027268C"/>
    <w:rsid w:val="00286A06"/>
    <w:rsid w:val="002911EC"/>
    <w:rsid w:val="00292AC0"/>
    <w:rsid w:val="00295C8F"/>
    <w:rsid w:val="002A4499"/>
    <w:rsid w:val="002B252F"/>
    <w:rsid w:val="002B5279"/>
    <w:rsid w:val="002B79D8"/>
    <w:rsid w:val="002F5853"/>
    <w:rsid w:val="002F644C"/>
    <w:rsid w:val="00301419"/>
    <w:rsid w:val="003057DC"/>
    <w:rsid w:val="00305C9B"/>
    <w:rsid w:val="00310183"/>
    <w:rsid w:val="00310C7C"/>
    <w:rsid w:val="003126E1"/>
    <w:rsid w:val="00312991"/>
    <w:rsid w:val="003211D3"/>
    <w:rsid w:val="00321B2A"/>
    <w:rsid w:val="00322990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BBA"/>
    <w:rsid w:val="003741B9"/>
    <w:rsid w:val="00381044"/>
    <w:rsid w:val="003862CB"/>
    <w:rsid w:val="00391C83"/>
    <w:rsid w:val="00393D91"/>
    <w:rsid w:val="00394E08"/>
    <w:rsid w:val="003A6305"/>
    <w:rsid w:val="003B5A5B"/>
    <w:rsid w:val="003C06BF"/>
    <w:rsid w:val="003C1676"/>
    <w:rsid w:val="003C5434"/>
    <w:rsid w:val="003C70A3"/>
    <w:rsid w:val="003D2414"/>
    <w:rsid w:val="003E0DBC"/>
    <w:rsid w:val="003E3196"/>
    <w:rsid w:val="003F1347"/>
    <w:rsid w:val="00400653"/>
    <w:rsid w:val="004021CC"/>
    <w:rsid w:val="00412E23"/>
    <w:rsid w:val="00417AD3"/>
    <w:rsid w:val="00420685"/>
    <w:rsid w:val="00421492"/>
    <w:rsid w:val="004216FD"/>
    <w:rsid w:val="00424614"/>
    <w:rsid w:val="00424F33"/>
    <w:rsid w:val="00443E50"/>
    <w:rsid w:val="00446D0E"/>
    <w:rsid w:val="00447D35"/>
    <w:rsid w:val="004500CC"/>
    <w:rsid w:val="00453657"/>
    <w:rsid w:val="004553CB"/>
    <w:rsid w:val="004579E7"/>
    <w:rsid w:val="00460B3C"/>
    <w:rsid w:val="00461ADA"/>
    <w:rsid w:val="0046248D"/>
    <w:rsid w:val="0046507C"/>
    <w:rsid w:val="00467154"/>
    <w:rsid w:val="004723AE"/>
    <w:rsid w:val="00472C0B"/>
    <w:rsid w:val="00476585"/>
    <w:rsid w:val="00482CDE"/>
    <w:rsid w:val="0049361C"/>
    <w:rsid w:val="004A34DE"/>
    <w:rsid w:val="004A54AE"/>
    <w:rsid w:val="004A5D16"/>
    <w:rsid w:val="004B384C"/>
    <w:rsid w:val="004B7218"/>
    <w:rsid w:val="004E7021"/>
    <w:rsid w:val="004E71C9"/>
    <w:rsid w:val="004F36BE"/>
    <w:rsid w:val="00507863"/>
    <w:rsid w:val="0051015A"/>
    <w:rsid w:val="00514D66"/>
    <w:rsid w:val="00520661"/>
    <w:rsid w:val="00521F48"/>
    <w:rsid w:val="005330B6"/>
    <w:rsid w:val="005343C9"/>
    <w:rsid w:val="00535269"/>
    <w:rsid w:val="0055256A"/>
    <w:rsid w:val="005554E2"/>
    <w:rsid w:val="005572F5"/>
    <w:rsid w:val="005702D8"/>
    <w:rsid w:val="0057127E"/>
    <w:rsid w:val="005863FB"/>
    <w:rsid w:val="00591705"/>
    <w:rsid w:val="005A10E6"/>
    <w:rsid w:val="005B3F78"/>
    <w:rsid w:val="005B6340"/>
    <w:rsid w:val="005C3E98"/>
    <w:rsid w:val="005D0E7E"/>
    <w:rsid w:val="005D1B7A"/>
    <w:rsid w:val="005D1E68"/>
    <w:rsid w:val="005E5178"/>
    <w:rsid w:val="005F2D16"/>
    <w:rsid w:val="006052A1"/>
    <w:rsid w:val="00606167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EEB"/>
    <w:rsid w:val="00643A49"/>
    <w:rsid w:val="00644F6F"/>
    <w:rsid w:val="00645840"/>
    <w:rsid w:val="00664F1F"/>
    <w:rsid w:val="00670AB9"/>
    <w:rsid w:val="0067178F"/>
    <w:rsid w:val="00672EEC"/>
    <w:rsid w:val="00682EBA"/>
    <w:rsid w:val="00690439"/>
    <w:rsid w:val="00690AA7"/>
    <w:rsid w:val="0069205F"/>
    <w:rsid w:val="00693715"/>
    <w:rsid w:val="006A57F3"/>
    <w:rsid w:val="006B1B89"/>
    <w:rsid w:val="006C2D93"/>
    <w:rsid w:val="006C43D3"/>
    <w:rsid w:val="006C730E"/>
    <w:rsid w:val="006D1D8C"/>
    <w:rsid w:val="006F1D57"/>
    <w:rsid w:val="006F4D27"/>
    <w:rsid w:val="006F7066"/>
    <w:rsid w:val="007066AA"/>
    <w:rsid w:val="00707157"/>
    <w:rsid w:val="00713C6D"/>
    <w:rsid w:val="0072678C"/>
    <w:rsid w:val="00730937"/>
    <w:rsid w:val="00731B31"/>
    <w:rsid w:val="00733003"/>
    <w:rsid w:val="00753E3F"/>
    <w:rsid w:val="00754096"/>
    <w:rsid w:val="0075450F"/>
    <w:rsid w:val="00756F6E"/>
    <w:rsid w:val="00760875"/>
    <w:rsid w:val="00765930"/>
    <w:rsid w:val="00771014"/>
    <w:rsid w:val="00772CE2"/>
    <w:rsid w:val="00773429"/>
    <w:rsid w:val="00783A9A"/>
    <w:rsid w:val="00783E2C"/>
    <w:rsid w:val="0078590D"/>
    <w:rsid w:val="00796153"/>
    <w:rsid w:val="00797132"/>
    <w:rsid w:val="00797ADA"/>
    <w:rsid w:val="007A6128"/>
    <w:rsid w:val="007B5A6B"/>
    <w:rsid w:val="007B7C55"/>
    <w:rsid w:val="007C3213"/>
    <w:rsid w:val="007C3C7B"/>
    <w:rsid w:val="007D0FFC"/>
    <w:rsid w:val="007D31FE"/>
    <w:rsid w:val="007D55F1"/>
    <w:rsid w:val="007E4671"/>
    <w:rsid w:val="007E5744"/>
    <w:rsid w:val="007E6180"/>
    <w:rsid w:val="007F36C7"/>
    <w:rsid w:val="007F462A"/>
    <w:rsid w:val="008122C2"/>
    <w:rsid w:val="0081744C"/>
    <w:rsid w:val="008255EB"/>
    <w:rsid w:val="00831B17"/>
    <w:rsid w:val="00832A00"/>
    <w:rsid w:val="00832AF0"/>
    <w:rsid w:val="00845C32"/>
    <w:rsid w:val="00856634"/>
    <w:rsid w:val="0086092A"/>
    <w:rsid w:val="008622E5"/>
    <w:rsid w:val="0086442C"/>
    <w:rsid w:val="00871657"/>
    <w:rsid w:val="0087279D"/>
    <w:rsid w:val="00872EFF"/>
    <w:rsid w:val="00873254"/>
    <w:rsid w:val="00884EB3"/>
    <w:rsid w:val="00886172"/>
    <w:rsid w:val="008937F4"/>
    <w:rsid w:val="008A09D4"/>
    <w:rsid w:val="008A121F"/>
    <w:rsid w:val="008A15A8"/>
    <w:rsid w:val="008A2D1D"/>
    <w:rsid w:val="008A4120"/>
    <w:rsid w:val="008A4146"/>
    <w:rsid w:val="008B0F86"/>
    <w:rsid w:val="008C0DFE"/>
    <w:rsid w:val="008C1A2D"/>
    <w:rsid w:val="008C4630"/>
    <w:rsid w:val="008D328B"/>
    <w:rsid w:val="008E206B"/>
    <w:rsid w:val="008E25E1"/>
    <w:rsid w:val="008E5891"/>
    <w:rsid w:val="008F2B0D"/>
    <w:rsid w:val="008F2DBF"/>
    <w:rsid w:val="008F4492"/>
    <w:rsid w:val="00906E75"/>
    <w:rsid w:val="00911977"/>
    <w:rsid w:val="00912E1D"/>
    <w:rsid w:val="00914364"/>
    <w:rsid w:val="00924E93"/>
    <w:rsid w:val="009358FE"/>
    <w:rsid w:val="009371ED"/>
    <w:rsid w:val="00940B6C"/>
    <w:rsid w:val="00953709"/>
    <w:rsid w:val="009579A5"/>
    <w:rsid w:val="00970426"/>
    <w:rsid w:val="00974D4F"/>
    <w:rsid w:val="00982F65"/>
    <w:rsid w:val="00984EFC"/>
    <w:rsid w:val="009861FA"/>
    <w:rsid w:val="0098781F"/>
    <w:rsid w:val="00993878"/>
    <w:rsid w:val="00996F17"/>
    <w:rsid w:val="009974DE"/>
    <w:rsid w:val="009A1F14"/>
    <w:rsid w:val="009A321F"/>
    <w:rsid w:val="009B28D2"/>
    <w:rsid w:val="009B330B"/>
    <w:rsid w:val="009B4162"/>
    <w:rsid w:val="009C1E39"/>
    <w:rsid w:val="009C7FF4"/>
    <w:rsid w:val="009D5518"/>
    <w:rsid w:val="009D5AD1"/>
    <w:rsid w:val="009D756C"/>
    <w:rsid w:val="009F44EB"/>
    <w:rsid w:val="009F54FC"/>
    <w:rsid w:val="009F7FE9"/>
    <w:rsid w:val="00A019A1"/>
    <w:rsid w:val="00A04BD7"/>
    <w:rsid w:val="00A11D2D"/>
    <w:rsid w:val="00A245E7"/>
    <w:rsid w:val="00A25E87"/>
    <w:rsid w:val="00A343C2"/>
    <w:rsid w:val="00A37235"/>
    <w:rsid w:val="00A40D2A"/>
    <w:rsid w:val="00A44F6B"/>
    <w:rsid w:val="00A5620A"/>
    <w:rsid w:val="00A645FC"/>
    <w:rsid w:val="00A651E0"/>
    <w:rsid w:val="00A67633"/>
    <w:rsid w:val="00A70505"/>
    <w:rsid w:val="00A70529"/>
    <w:rsid w:val="00A72005"/>
    <w:rsid w:val="00A85DEA"/>
    <w:rsid w:val="00A90E66"/>
    <w:rsid w:val="00A925CE"/>
    <w:rsid w:val="00A96045"/>
    <w:rsid w:val="00AA193F"/>
    <w:rsid w:val="00AA32D7"/>
    <w:rsid w:val="00AA3BD5"/>
    <w:rsid w:val="00AA4AF3"/>
    <w:rsid w:val="00AB379F"/>
    <w:rsid w:val="00AB3D87"/>
    <w:rsid w:val="00AB489C"/>
    <w:rsid w:val="00AC172B"/>
    <w:rsid w:val="00AC2018"/>
    <w:rsid w:val="00AC396E"/>
    <w:rsid w:val="00AC7409"/>
    <w:rsid w:val="00AE1021"/>
    <w:rsid w:val="00AE56AE"/>
    <w:rsid w:val="00AF170F"/>
    <w:rsid w:val="00AF22B9"/>
    <w:rsid w:val="00AF4FF8"/>
    <w:rsid w:val="00B04C07"/>
    <w:rsid w:val="00B07D04"/>
    <w:rsid w:val="00B11B39"/>
    <w:rsid w:val="00B1201F"/>
    <w:rsid w:val="00B125EF"/>
    <w:rsid w:val="00B1431B"/>
    <w:rsid w:val="00B2362E"/>
    <w:rsid w:val="00B26AE9"/>
    <w:rsid w:val="00B3397A"/>
    <w:rsid w:val="00B3452C"/>
    <w:rsid w:val="00B4100D"/>
    <w:rsid w:val="00B530CC"/>
    <w:rsid w:val="00B74F35"/>
    <w:rsid w:val="00B76A2B"/>
    <w:rsid w:val="00B8768F"/>
    <w:rsid w:val="00B8779B"/>
    <w:rsid w:val="00B90243"/>
    <w:rsid w:val="00B96395"/>
    <w:rsid w:val="00BB049D"/>
    <w:rsid w:val="00BB4C3D"/>
    <w:rsid w:val="00BC1B7B"/>
    <w:rsid w:val="00BD68C5"/>
    <w:rsid w:val="00BD7159"/>
    <w:rsid w:val="00BE2CA0"/>
    <w:rsid w:val="00BF184B"/>
    <w:rsid w:val="00C07236"/>
    <w:rsid w:val="00C07890"/>
    <w:rsid w:val="00C26CE8"/>
    <w:rsid w:val="00C273DB"/>
    <w:rsid w:val="00C32BF4"/>
    <w:rsid w:val="00C35174"/>
    <w:rsid w:val="00C4294B"/>
    <w:rsid w:val="00C45847"/>
    <w:rsid w:val="00C45FB5"/>
    <w:rsid w:val="00C54ACD"/>
    <w:rsid w:val="00C64FB8"/>
    <w:rsid w:val="00C66A39"/>
    <w:rsid w:val="00C76A0E"/>
    <w:rsid w:val="00C92F54"/>
    <w:rsid w:val="00CB3BA2"/>
    <w:rsid w:val="00CC2E29"/>
    <w:rsid w:val="00CC70F0"/>
    <w:rsid w:val="00CC7E42"/>
    <w:rsid w:val="00CD5C88"/>
    <w:rsid w:val="00CE12CB"/>
    <w:rsid w:val="00CE1482"/>
    <w:rsid w:val="00CE39E6"/>
    <w:rsid w:val="00CF28D9"/>
    <w:rsid w:val="00CF429D"/>
    <w:rsid w:val="00CF5FFC"/>
    <w:rsid w:val="00CF601A"/>
    <w:rsid w:val="00CF6C7B"/>
    <w:rsid w:val="00D03F91"/>
    <w:rsid w:val="00D1018A"/>
    <w:rsid w:val="00D10325"/>
    <w:rsid w:val="00D11950"/>
    <w:rsid w:val="00D127F0"/>
    <w:rsid w:val="00D26727"/>
    <w:rsid w:val="00D35F48"/>
    <w:rsid w:val="00D40FE2"/>
    <w:rsid w:val="00D4327A"/>
    <w:rsid w:val="00D44E28"/>
    <w:rsid w:val="00D4660A"/>
    <w:rsid w:val="00D47C0E"/>
    <w:rsid w:val="00D52CF9"/>
    <w:rsid w:val="00D52EFC"/>
    <w:rsid w:val="00D542A4"/>
    <w:rsid w:val="00D62211"/>
    <w:rsid w:val="00D80D00"/>
    <w:rsid w:val="00DA64A1"/>
    <w:rsid w:val="00DA77AE"/>
    <w:rsid w:val="00DB05E1"/>
    <w:rsid w:val="00DB65FE"/>
    <w:rsid w:val="00DB77D8"/>
    <w:rsid w:val="00DC06AB"/>
    <w:rsid w:val="00DC2FE0"/>
    <w:rsid w:val="00DC3499"/>
    <w:rsid w:val="00DC7019"/>
    <w:rsid w:val="00DD1B4A"/>
    <w:rsid w:val="00DE207B"/>
    <w:rsid w:val="00DE34A2"/>
    <w:rsid w:val="00DE75CE"/>
    <w:rsid w:val="00DF551C"/>
    <w:rsid w:val="00DF6CD1"/>
    <w:rsid w:val="00E01C63"/>
    <w:rsid w:val="00E0482D"/>
    <w:rsid w:val="00E168F3"/>
    <w:rsid w:val="00E2007E"/>
    <w:rsid w:val="00E403C9"/>
    <w:rsid w:val="00E4176F"/>
    <w:rsid w:val="00E41B42"/>
    <w:rsid w:val="00E4200D"/>
    <w:rsid w:val="00E446FA"/>
    <w:rsid w:val="00E547CC"/>
    <w:rsid w:val="00E56974"/>
    <w:rsid w:val="00E605D7"/>
    <w:rsid w:val="00E60C1D"/>
    <w:rsid w:val="00E64DAC"/>
    <w:rsid w:val="00E65525"/>
    <w:rsid w:val="00E66BE9"/>
    <w:rsid w:val="00E67F83"/>
    <w:rsid w:val="00E7501C"/>
    <w:rsid w:val="00E75339"/>
    <w:rsid w:val="00E90FBE"/>
    <w:rsid w:val="00E93716"/>
    <w:rsid w:val="00E9693B"/>
    <w:rsid w:val="00EA537E"/>
    <w:rsid w:val="00EB06F4"/>
    <w:rsid w:val="00EB2EB5"/>
    <w:rsid w:val="00EC2FF6"/>
    <w:rsid w:val="00EC4413"/>
    <w:rsid w:val="00EC66FE"/>
    <w:rsid w:val="00ED7074"/>
    <w:rsid w:val="00EE20A8"/>
    <w:rsid w:val="00EE6CFB"/>
    <w:rsid w:val="00EF114F"/>
    <w:rsid w:val="00EF2F97"/>
    <w:rsid w:val="00EF38CD"/>
    <w:rsid w:val="00EF467F"/>
    <w:rsid w:val="00F01F4B"/>
    <w:rsid w:val="00F04EA1"/>
    <w:rsid w:val="00F05B6A"/>
    <w:rsid w:val="00F11F36"/>
    <w:rsid w:val="00F129DA"/>
    <w:rsid w:val="00F304EA"/>
    <w:rsid w:val="00F30853"/>
    <w:rsid w:val="00F46674"/>
    <w:rsid w:val="00F65778"/>
    <w:rsid w:val="00F75BD1"/>
    <w:rsid w:val="00F770AA"/>
    <w:rsid w:val="00F77D65"/>
    <w:rsid w:val="00F90FC4"/>
    <w:rsid w:val="00F91AB9"/>
    <w:rsid w:val="00F92E58"/>
    <w:rsid w:val="00F9664E"/>
    <w:rsid w:val="00FA4AFD"/>
    <w:rsid w:val="00FB00C7"/>
    <w:rsid w:val="00FB64CE"/>
    <w:rsid w:val="00FB7DD4"/>
    <w:rsid w:val="00FC15B8"/>
    <w:rsid w:val="00FC5084"/>
    <w:rsid w:val="00FC732E"/>
    <w:rsid w:val="00FC7694"/>
    <w:rsid w:val="00FE09E3"/>
    <w:rsid w:val="00FE1670"/>
    <w:rsid w:val="00FE1D9B"/>
    <w:rsid w:val="00FE677B"/>
    <w:rsid w:val="00FF3CAB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5534F4"/>
  <w14:defaultImageDpi w14:val="300"/>
  <w15:chartTrackingRefBased/>
  <w15:docId w15:val="{3E5D38F0-4290-244A-BE47-B96A9B34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Grid-Accent31">
    <w:name w:val="Light Grid - Accent 3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B1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archer2.ac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archer2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cher.ac.uk/about-archer/policies/safe_privacy.ph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rcher2.ac.u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53195-9118-7A41-8A87-9C698B25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405</Words>
  <Characters>1859</Characters>
  <Application>Microsoft Office Word</Application>
  <DocSecurity>0</DocSecurity>
  <Lines>38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2250</CharactersWithSpaces>
  <SharedDoc>false</SharedDoc>
  <HyperlinkBase/>
  <HLinks>
    <vt:vector size="18" baseType="variant">
      <vt:variant>
        <vt:i4>2424881</vt:i4>
      </vt:variant>
      <vt:variant>
        <vt:i4>3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JOHNSON Chris</cp:lastModifiedBy>
  <cp:revision>20</cp:revision>
  <cp:lastPrinted>2008-05-21T06:48:00Z</cp:lastPrinted>
  <dcterms:created xsi:type="dcterms:W3CDTF">2020-09-02T15:14:00Z</dcterms:created>
  <dcterms:modified xsi:type="dcterms:W3CDTF">2020-09-07T13:57:00Z</dcterms:modified>
</cp:coreProperties>
</file>