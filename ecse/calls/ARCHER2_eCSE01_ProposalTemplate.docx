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08FF873F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eCSE0</w:t>
      </w:r>
      <w:r w:rsidR="00FF32AE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 xml:space="preserve">1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4pm on Tuesday </w:t>
      </w:r>
      <w:r w:rsidR="00F06820" w:rsidRPr="008C6C88">
        <w:rPr>
          <w:rFonts w:ascii="Arial" w:hAnsi="Arial" w:cs="Arial"/>
          <w:b/>
          <w:bCs/>
          <w:sz w:val="22"/>
          <w:szCs w:val="22"/>
        </w:rPr>
        <w:t>7</w:t>
      </w:r>
      <w:r w:rsidR="00C743ED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F06820" w:rsidRPr="008C6C88">
        <w:rPr>
          <w:rFonts w:ascii="Arial" w:hAnsi="Arial" w:cs="Arial"/>
          <w:b/>
          <w:bCs/>
          <w:sz w:val="22"/>
          <w:szCs w:val="22"/>
        </w:rPr>
        <w:t>July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20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478C31A7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BE5CEF" w:rsidRPr="00A10079">
        <w:rPr>
          <w:rFonts w:ascii="Arial" w:hAnsi="Arial" w:cs="Arial"/>
          <w:sz w:val="22"/>
          <w:szCs w:val="22"/>
        </w:rPr>
        <w:t xml:space="preserve"> </w:t>
      </w:r>
      <w:r w:rsidRPr="00A10079">
        <w:rPr>
          <w:rFonts w:ascii="Arial" w:hAnsi="Arial" w:cs="Arial"/>
          <w:sz w:val="22"/>
          <w:szCs w:val="22"/>
        </w:rPr>
        <w:t>&lt;</w:t>
      </w:r>
      <w:hyperlink r:id="rId8" w:history="1">
        <w:r w:rsidR="00CE39E6" w:rsidRPr="00A10079">
          <w:rPr>
            <w:rStyle w:val="Hyperlink"/>
            <w:rFonts w:ascii="Arial" w:hAnsi="Arial" w:cs="Arial"/>
            <w:sz w:val="22"/>
            <w:szCs w:val="22"/>
          </w:rPr>
          <w:t>https://www.archer.ac.uk/safe</w:t>
        </w:r>
      </w:hyperlink>
      <w:r w:rsidRPr="00A10079">
        <w:rPr>
          <w:rFonts w:ascii="Arial" w:hAnsi="Arial" w:cs="Arial"/>
          <w:sz w:val="22"/>
          <w:szCs w:val="22"/>
        </w:rPr>
        <w:t xml:space="preserve">&gt;. 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696E55CA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747371">
        <w:rPr>
          <w:rFonts w:ascii="Arial" w:hAnsi="Arial" w:cs="Arial"/>
          <w:sz w:val="22"/>
          <w:szCs w:val="22"/>
        </w:rPr>
        <w:t xml:space="preserve">attached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9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1CEFAC27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8"/>
      </w:tblGrid>
      <w:tr w:rsidR="00D25319" w14:paraId="29FD93A2" w14:textId="77777777" w:rsidTr="0002636A">
        <w:tc>
          <w:tcPr>
            <w:tcW w:w="9274" w:type="dxa"/>
          </w:tcPr>
          <w:p w14:paraId="147D67A3" w14:textId="77777777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3465604C" w:rsidR="00121912" w:rsidRPr="00FE1CA0" w:rsidRDefault="00AC7335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2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 xml:space="preserve">. 1 page / </w:t>
      </w:r>
      <w:r w:rsidR="000E208A" w:rsidRPr="00FE1CA0">
        <w:rPr>
          <w:sz w:val="24"/>
          <w:szCs w:val="30"/>
          <w:lang w:val="en-US"/>
        </w:rPr>
        <w:t>4-5 objectives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77777777" w:rsidR="00121912" w:rsidRPr="00FE1CA0" w:rsidRDefault="0012191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552D02AC" w:rsidR="003A6305" w:rsidRPr="00FE1CA0" w:rsidRDefault="00AC7335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3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0E27F978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AC7335">
        <w:rPr>
          <w:bCs/>
          <w:sz w:val="24"/>
        </w:rPr>
        <w:lastRenderedPageBreak/>
        <w:t>4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B0275" w14:textId="77777777" w:rsidR="00F57460" w:rsidRDefault="00F57460">
      <w:r>
        <w:separator/>
      </w:r>
    </w:p>
  </w:endnote>
  <w:endnote w:type="continuationSeparator" w:id="0">
    <w:p w14:paraId="5F2D32B7" w14:textId="77777777" w:rsidR="00F57460" w:rsidRDefault="00F5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Times New Roman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E67CD" w14:textId="77777777" w:rsidR="00C74F97" w:rsidRDefault="00C74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92CB1" w14:textId="77777777" w:rsidR="00C74F97" w:rsidRDefault="00C74F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0F463" w14:textId="77777777" w:rsidR="00F57460" w:rsidRDefault="00F57460">
      <w:r>
        <w:separator/>
      </w:r>
    </w:p>
  </w:footnote>
  <w:footnote w:type="continuationSeparator" w:id="0">
    <w:p w14:paraId="471B5F44" w14:textId="77777777" w:rsidR="00F57460" w:rsidRDefault="00F5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9CEDD" w14:textId="77777777" w:rsidR="00C74F97" w:rsidRDefault="00C74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C7E0" w14:textId="1CB51B1A" w:rsidR="00747371" w:rsidRDefault="00C74F97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6ADD83DE" wp14:editId="252A9B7B">
          <wp:simplePos x="0" y="0"/>
          <wp:positionH relativeFrom="column">
            <wp:posOffset>4353669</wp:posOffset>
          </wp:positionH>
          <wp:positionV relativeFrom="paragraph">
            <wp:posOffset>-161421</wp:posOffset>
          </wp:positionV>
          <wp:extent cx="1968500" cy="419100"/>
          <wp:effectExtent l="0" t="0" r="0" b="0"/>
          <wp:wrapSquare wrapText="bothSides"/>
          <wp:docPr id="2" name="Picture 2" descr="A picture containing ball, red, play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SE01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85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115D88CE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80FE6" w14:textId="77777777" w:rsidR="00C74F97" w:rsidRDefault="00C74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5831"/>
    <w:rsid w:val="00035DE0"/>
    <w:rsid w:val="00036268"/>
    <w:rsid w:val="00037C7D"/>
    <w:rsid w:val="0004365D"/>
    <w:rsid w:val="000529D6"/>
    <w:rsid w:val="00053959"/>
    <w:rsid w:val="0005690E"/>
    <w:rsid w:val="00056EE7"/>
    <w:rsid w:val="00057300"/>
    <w:rsid w:val="000619D0"/>
    <w:rsid w:val="00062132"/>
    <w:rsid w:val="0006309D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C1209"/>
    <w:rsid w:val="000C3CF1"/>
    <w:rsid w:val="000C683E"/>
    <w:rsid w:val="000D032E"/>
    <w:rsid w:val="000D3ACE"/>
    <w:rsid w:val="000D6080"/>
    <w:rsid w:val="000E132C"/>
    <w:rsid w:val="000E208A"/>
    <w:rsid w:val="000E5011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7780"/>
    <w:rsid w:val="00117E24"/>
    <w:rsid w:val="001200B8"/>
    <w:rsid w:val="00121912"/>
    <w:rsid w:val="001240D7"/>
    <w:rsid w:val="00124245"/>
    <w:rsid w:val="00130A23"/>
    <w:rsid w:val="00134935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299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10D90"/>
    <w:rsid w:val="008122C2"/>
    <w:rsid w:val="0081744C"/>
    <w:rsid w:val="008255EB"/>
    <w:rsid w:val="00831B17"/>
    <w:rsid w:val="00832AF0"/>
    <w:rsid w:val="00843864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71ED"/>
    <w:rsid w:val="00940B6C"/>
    <w:rsid w:val="00953407"/>
    <w:rsid w:val="00953709"/>
    <w:rsid w:val="009579A5"/>
    <w:rsid w:val="00960AEF"/>
    <w:rsid w:val="00967422"/>
    <w:rsid w:val="00970426"/>
    <w:rsid w:val="00974D4F"/>
    <w:rsid w:val="00982F65"/>
    <w:rsid w:val="009861FA"/>
    <w:rsid w:val="0098781F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CD2"/>
    <w:rsid w:val="009D5518"/>
    <w:rsid w:val="009D5AD1"/>
    <w:rsid w:val="009D756C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84B"/>
    <w:rsid w:val="00C07236"/>
    <w:rsid w:val="00C1077B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34A"/>
    <w:rsid w:val="00D52CF9"/>
    <w:rsid w:val="00D52EFC"/>
    <w:rsid w:val="00D542A4"/>
    <w:rsid w:val="00D62211"/>
    <w:rsid w:val="00D6233E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7019"/>
    <w:rsid w:val="00DD1B4A"/>
    <w:rsid w:val="00DE207B"/>
    <w:rsid w:val="00DE34A2"/>
    <w:rsid w:val="00DE75CE"/>
    <w:rsid w:val="00DF6CD1"/>
    <w:rsid w:val="00E0482D"/>
    <w:rsid w:val="00E168F3"/>
    <w:rsid w:val="00E2007E"/>
    <w:rsid w:val="00E33249"/>
    <w:rsid w:val="00E341F8"/>
    <w:rsid w:val="00E403C9"/>
    <w:rsid w:val="00E4176F"/>
    <w:rsid w:val="00E41B42"/>
    <w:rsid w:val="00E4200D"/>
    <w:rsid w:val="00E5328A"/>
    <w:rsid w:val="00E547CC"/>
    <w:rsid w:val="00E56974"/>
    <w:rsid w:val="00E605D7"/>
    <w:rsid w:val="00E60C1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3473"/>
    <w:rsid w:val="00EE6CFB"/>
    <w:rsid w:val="00EF114F"/>
    <w:rsid w:val="00EF2F97"/>
    <w:rsid w:val="00EF38CD"/>
    <w:rsid w:val="00EF5CBA"/>
    <w:rsid w:val="00F01F4B"/>
    <w:rsid w:val="00F05B6A"/>
    <w:rsid w:val="00F06820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732E"/>
    <w:rsid w:val="00FE09E3"/>
    <w:rsid w:val="00FE1473"/>
    <w:rsid w:val="00FE1641"/>
    <w:rsid w:val="00FE1670"/>
    <w:rsid w:val="00FE1CA0"/>
    <w:rsid w:val="00FE1D9B"/>
    <w:rsid w:val="00FE5292"/>
    <w:rsid w:val="00FF2028"/>
    <w:rsid w:val="00FF26D9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er.ac.uk/saf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pport@archer2.ac.uk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1219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JOHNSON Chris</cp:lastModifiedBy>
  <cp:revision>2</cp:revision>
  <cp:lastPrinted>2016-08-01T14:53:00Z</cp:lastPrinted>
  <dcterms:created xsi:type="dcterms:W3CDTF">2020-05-19T10:00:00Z</dcterms:created>
  <dcterms:modified xsi:type="dcterms:W3CDTF">2020-05-19T10:00:00Z</dcterms:modified>
</cp:coreProperties>
</file>