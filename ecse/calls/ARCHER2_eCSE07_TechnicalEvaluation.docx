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0AB2FAF6"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C76C4B">
        <w:rPr>
          <w:rFonts w:ascii="Arial" w:hAnsi="Arial" w:cs="Arial"/>
          <w:sz w:val="22"/>
          <w:szCs w:val="22"/>
        </w:rPr>
        <w:t>7</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D269C8">
        <w:rPr>
          <w:rFonts w:ascii="Arial" w:hAnsi="Arial" w:cs="Arial"/>
          <w:b/>
          <w:bCs/>
        </w:rPr>
        <w:t>14</w:t>
      </w:r>
      <w:r w:rsidR="00CA22F4" w:rsidRPr="009975A9">
        <w:rPr>
          <w:rFonts w:ascii="Arial" w:hAnsi="Arial" w:cs="Arial"/>
          <w:b/>
          <w:bCs/>
        </w:rPr>
        <w:t xml:space="preserve"> </w:t>
      </w:r>
      <w:r w:rsidR="00CA22F4">
        <w:rPr>
          <w:rFonts w:ascii="Arial" w:hAnsi="Arial" w:cs="Arial"/>
          <w:b/>
          <w:bCs/>
        </w:rPr>
        <w:t>June</w:t>
      </w:r>
      <w:r w:rsidR="00CA22F4" w:rsidRPr="009975A9">
        <w:rPr>
          <w:rFonts w:ascii="Arial" w:hAnsi="Arial" w:cs="Arial"/>
          <w:b/>
          <w:bCs/>
        </w:rPr>
        <w:t xml:space="preserve"> </w:t>
      </w:r>
      <w:r w:rsidRPr="009975A9">
        <w:rPr>
          <w:rFonts w:ascii="Arial" w:hAnsi="Arial" w:cs="Arial"/>
          <w:b/>
          <w:bCs/>
        </w:rPr>
        <w:t>202</w:t>
      </w:r>
      <w:r w:rsidR="00D32281">
        <w:rPr>
          <w:rFonts w:ascii="Arial" w:hAnsi="Arial" w:cs="Arial"/>
          <w:b/>
          <w:bCs/>
        </w:rPr>
        <w:t>2</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8"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D269C8">
        <w:rPr>
          <w:rFonts w:ascii="Arial" w:hAnsi="Arial" w:cs="Arial"/>
          <w:b/>
          <w:bCs/>
          <w:sz w:val="28"/>
          <w:szCs w:val="28"/>
        </w:rPr>
        <w:t>24</w:t>
      </w:r>
      <w:r w:rsidR="00CA22F4" w:rsidRPr="00112240">
        <w:rPr>
          <w:rFonts w:ascii="Arial" w:hAnsi="Arial" w:cs="Arial"/>
          <w:b/>
          <w:bCs/>
          <w:sz w:val="28"/>
          <w:szCs w:val="28"/>
        </w:rPr>
        <w:t xml:space="preserve"> </w:t>
      </w:r>
      <w:r w:rsidR="00CA22F4">
        <w:rPr>
          <w:rFonts w:ascii="Arial" w:hAnsi="Arial" w:cs="Arial"/>
          <w:b/>
          <w:bCs/>
          <w:sz w:val="28"/>
          <w:szCs w:val="28"/>
        </w:rPr>
        <w:t>May</w:t>
      </w:r>
      <w:r w:rsidR="00CA22F4" w:rsidRPr="00112240">
        <w:rPr>
          <w:rFonts w:ascii="Arial" w:hAnsi="Arial" w:cs="Arial"/>
          <w:b/>
          <w:bCs/>
          <w:sz w:val="28"/>
          <w:szCs w:val="28"/>
        </w:rPr>
        <w:t xml:space="preserve"> </w:t>
      </w:r>
      <w:r w:rsidR="00E7620C" w:rsidRPr="00112240">
        <w:rPr>
          <w:rFonts w:ascii="Arial" w:hAnsi="Arial" w:cs="Arial"/>
          <w:b/>
          <w:bCs/>
          <w:sz w:val="28"/>
          <w:szCs w:val="28"/>
        </w:rPr>
        <w:t>202</w:t>
      </w:r>
      <w:r w:rsidR="00D32281">
        <w:rPr>
          <w:rFonts w:ascii="Arial" w:hAnsi="Arial" w:cs="Arial"/>
          <w:b/>
          <w:bCs/>
          <w:sz w:val="28"/>
          <w:szCs w:val="28"/>
        </w:rPr>
        <w:t>2</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9"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0"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00F233C7">
        <w:trPr>
          <w:trHeight w:val="12573"/>
        </w:trPr>
        <w:tc>
          <w:tcPr>
            <w:tcW w:w="9147" w:type="dxa"/>
          </w:tcPr>
          <w:p w14:paraId="1997E34C" w14:textId="77777777" w:rsidR="00310E38" w:rsidRPr="0078138B" w:rsidRDefault="00E84FD4" w:rsidP="00F233C7">
            <w:pPr>
              <w:rPr>
                <w:rFonts w:ascii="Arial" w:hAnsi="Arial" w:cs="Arial"/>
                <w:i/>
                <w:iCs/>
                <w:sz w:val="22"/>
                <w:szCs w:val="22"/>
              </w:rPr>
            </w:pPr>
            <w:r w:rsidRPr="0078138B">
              <w:rPr>
                <w:rFonts w:ascii="Arial" w:hAnsi="Arial" w:cs="Arial"/>
                <w:i/>
                <w:iCs/>
                <w:sz w:val="22"/>
                <w:szCs w:val="22"/>
                <w:highlight w:val="lightGray"/>
              </w:rPr>
              <w:t>You should give a short description of the main code(s) that will be developed during your eCSE project, giving links where appropriate, and describe the languages used. Please include any underlying dependencies (e.g.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licence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00B96BD5">
        <w:trPr>
          <w:trHeight w:val="13612"/>
        </w:trPr>
        <w:tc>
          <w:tcPr>
            <w:tcW w:w="9722" w:type="dxa"/>
          </w:tcPr>
          <w:p w14:paraId="0FD7EF0B" w14:textId="79D5D162" w:rsidR="00CF5210" w:rsidRPr="00502406" w:rsidRDefault="00CF5210" w:rsidP="00CF5210">
            <w:pPr>
              <w:rPr>
                <w:rFonts w:ascii="Arial" w:hAnsi="Arial" w:cs="Arial"/>
                <w:i/>
                <w:iCs/>
                <w:highlight w:val="lightGray"/>
              </w:rPr>
            </w:pPr>
            <w:r w:rsidRPr="00502406">
              <w:rPr>
                <w:rFonts w:ascii="Arial" w:hAnsi="Arial" w:cs="Arial"/>
                <w:i/>
                <w:iCs/>
                <w:highlight w:val="lightGray"/>
              </w:rPr>
              <w:t xml:space="preserve">Please give quantitative evidence to show that the code achieves good performance for typical use cases. For each use case, the evidence </w:t>
            </w:r>
            <w:r w:rsidR="00FC6682">
              <w:rPr>
                <w:rFonts w:ascii="Arial" w:hAnsi="Arial" w:cs="Arial"/>
                <w:i/>
                <w:iCs/>
                <w:highlight w:val="lightGray"/>
              </w:rPr>
              <w:t>should meet the following requirements</w:t>
            </w:r>
            <w:r w:rsidRPr="00502406">
              <w:rPr>
                <w:rFonts w:ascii="Arial" w:hAnsi="Arial" w:cs="Arial"/>
                <w:i/>
                <w:iCs/>
                <w:highlight w:val="lightGray"/>
              </w:rPr>
              <w:t>:</w:t>
            </w:r>
          </w:p>
          <w:p w14:paraId="5A634993"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(Required) Tables of runtime (or performance) against number of nodes. This should utilise data for the code on ARCHER2 or another HPC system.</w:t>
            </w:r>
          </w:p>
          <w:p w14:paraId="2E0A6678"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(Optional) Plots of the runtime or performance against number of nodes using the data provided in the required tables to aid interpretation of code performance and scaling. The performance axis should be plotted on a linear scale, not a log scale.</w:t>
            </w:r>
          </w:p>
          <w:p w14:paraId="6009C9CE"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(Optional) Parallel efficiency against number of nodes, again using the codes on ARCHER2 or another HPC system. The parallel efficiency axis should be plotted on a linear scale, not a log scale. </w:t>
            </w:r>
          </w:p>
          <w:p w14:paraId="7C8F77E7" w14:textId="4F3B01C6" w:rsidR="00E75879" w:rsidRPr="007D0CE6" w:rsidRDefault="00E75879" w:rsidP="0027222C">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For </w:t>
            </w:r>
            <w:r w:rsidR="007D0CE6" w:rsidRPr="007D0CE6">
              <w:rPr>
                <w:rFonts w:ascii="Arial" w:hAnsi="Arial" w:cs="Arial"/>
                <w:i/>
                <w:iCs/>
                <w:highlight w:val="lightGray"/>
              </w:rPr>
              <w:t>software</w:t>
            </w:r>
            <w:r w:rsidRPr="007D0CE6">
              <w:rPr>
                <w:rFonts w:ascii="Arial" w:hAnsi="Arial" w:cs="Arial"/>
                <w:i/>
                <w:iCs/>
                <w:highlight w:val="lightGray"/>
              </w:rPr>
              <w:t xml:space="preserve"> planning to make use of a single node (or less) only, please supply descriptions of the single node performance, rather than the points above. </w:t>
            </w:r>
          </w:p>
          <w:p w14:paraId="3BB774A8" w14:textId="01640E2E" w:rsidR="003D0358" w:rsidRPr="00F80C4D" w:rsidRDefault="00CF5210" w:rsidP="0027222C">
            <w:pPr>
              <w:pStyle w:val="Heading2"/>
              <w:tabs>
                <w:tab w:val="clear" w:pos="0"/>
                <w:tab w:val="num" w:pos="-142"/>
              </w:tabs>
              <w:spacing w:before="0" w:after="0"/>
              <w:rPr>
                <w:b w:val="0"/>
                <w:bCs/>
                <w:i/>
                <w:iCs/>
                <w:sz w:val="24"/>
              </w:rPr>
            </w:pPr>
            <w:r w:rsidRPr="00502406">
              <w:rPr>
                <w:b w:val="0"/>
                <w:bCs/>
                <w:i/>
                <w:iCs/>
                <w:sz w:val="24"/>
                <w:highlight w:val="lightGray"/>
              </w:rPr>
              <w:t xml:space="preserve">The above may come from </w:t>
            </w:r>
            <w:r w:rsidR="003B0F20">
              <w:rPr>
                <w:b w:val="0"/>
                <w:bCs/>
                <w:i/>
                <w:iCs/>
                <w:sz w:val="24"/>
                <w:highlight w:val="lightGray"/>
              </w:rPr>
              <w:t xml:space="preserve">a </w:t>
            </w:r>
            <w:r w:rsidRPr="00502406">
              <w:rPr>
                <w:b w:val="0"/>
                <w:bCs/>
                <w:i/>
                <w:iCs/>
                <w:sz w:val="24"/>
                <w:highlight w:val="lightGray"/>
              </w:rPr>
              <w:t>Tier-1 systems such as ARCHER, or in the case where a code will be ported from a Tier-2 system to ARCHER2, this evidence may come from Tier-2 systems. Plots/tables should be provided relative to the smallest number of nodes that can feasibly be used. If the project will implement new algorithms for which performance data is not yet available then the performance expected on completion of the project should be given and justified. If you require help in evaluating the performance of your code on a particular problem then please contact the ARCHER2 service desk (support@archer2.ac.uk).</w:t>
            </w:r>
          </w:p>
          <w:p w14:paraId="516AB1AE" w14:textId="77777777" w:rsidR="00B96BD5" w:rsidRDefault="00B96BD5" w:rsidP="00B96BD5"/>
          <w:p w14:paraId="0493D004" w14:textId="112B9FC4"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00B96BD5">
        <w:trPr>
          <w:trHeight w:val="13638"/>
        </w:trPr>
        <w:tc>
          <w:tcPr>
            <w:tcW w:w="9185" w:type="dxa"/>
          </w:tcPr>
          <w:p w14:paraId="6B9A09C3"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software will be maintained both during and after the eCSE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00B96BD5">
        <w:trPr>
          <w:trHeight w:val="13328"/>
        </w:trPr>
        <w:tc>
          <w:tcPr>
            <w:tcW w:w="8985" w:type="dxa"/>
          </w:tcPr>
          <w:p w14:paraId="28914579"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code will be made available for ARCHER2 users to run and give details of any licensing model used.</w:t>
            </w:r>
          </w:p>
          <w:p w14:paraId="21EB7416" w14:textId="77777777" w:rsidR="00B96BD5" w:rsidRDefault="00B96BD5">
            <w:pPr>
              <w:widowControl/>
              <w:suppressAutoHyphens w:val="0"/>
              <w:rPr>
                <w:rFonts w:ascii="Arial" w:hAnsi="Arial" w:cs="Arial"/>
                <w:bCs/>
                <w:sz w:val="28"/>
              </w:rPr>
            </w:pP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1"/>
      <w:footerReference w:type="default" r:id="rId12"/>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432D" w14:textId="77777777" w:rsidR="00F83340" w:rsidRDefault="00F83340">
      <w:r>
        <w:separator/>
      </w:r>
    </w:p>
  </w:endnote>
  <w:endnote w:type="continuationSeparator" w:id="0">
    <w:p w14:paraId="320BB0B3" w14:textId="77777777" w:rsidR="00F83340" w:rsidRDefault="00F8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00"/>
    <w:family w:val="roman"/>
    <w:notTrueType/>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Heiti TC Light"/>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A8DA" w14:textId="77777777" w:rsidR="00F83340" w:rsidRDefault="00F83340">
      <w:r>
        <w:separator/>
      </w:r>
    </w:p>
  </w:footnote>
  <w:footnote w:type="continuationSeparator" w:id="0">
    <w:p w14:paraId="1A1B7AC3" w14:textId="77777777" w:rsidR="00F83340" w:rsidRDefault="00F83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C7E0" w14:textId="3B1547A3" w:rsidR="00747371" w:rsidRDefault="001473BC" w:rsidP="006B7ED9">
    <w:pPr>
      <w:pStyle w:val="Header"/>
      <w:tabs>
        <w:tab w:val="clear" w:pos="4320"/>
        <w:tab w:val="clear" w:pos="8640"/>
        <w:tab w:val="left" w:pos="1484"/>
      </w:tabs>
    </w:pPr>
    <w:r>
      <w:rPr>
        <w:noProof/>
        <w:lang w:eastAsia="en-GB"/>
      </w:rPr>
      <w:drawing>
        <wp:anchor distT="0" distB="0" distL="114300" distR="114300" simplePos="0" relativeHeight="251660288" behindDoc="0" locked="0" layoutInCell="1" allowOverlap="1" wp14:anchorId="3A6A1341" wp14:editId="7DE550C8">
          <wp:simplePos x="0" y="0"/>
          <wp:positionH relativeFrom="column">
            <wp:posOffset>4501712</wp:posOffset>
          </wp:positionH>
          <wp:positionV relativeFrom="paragraph">
            <wp:posOffset>-255135</wp:posOffset>
          </wp:positionV>
          <wp:extent cx="1981200" cy="419100"/>
          <wp:effectExtent l="0" t="0" r="0" b="0"/>
          <wp:wrapSquare wrapText="bothSides"/>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
                  <a:stretch>
                    <a:fillRect/>
                  </a:stretch>
                </pic:blipFill>
                <pic:spPr>
                  <a:xfrm>
                    <a:off x="0" y="0"/>
                    <a:ext cx="1981200" cy="419100"/>
                  </a:xfrm>
                  <a:prstGeom prst="rect">
                    <a:avLst/>
                  </a:prstGeom>
                </pic:spPr>
              </pic:pic>
            </a:graphicData>
          </a:graphic>
          <wp14:sizeRelH relativeFrom="page">
            <wp14:pctWidth>0</wp14:pctWidth>
          </wp14:sizeRelH>
          <wp14:sizeRelV relativeFrom="page">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2E4A6D39">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5"/>
  </w:num>
  <w:num w:numId="10">
    <w:abstractNumId w:val="21"/>
  </w:num>
  <w:num w:numId="11">
    <w:abstractNumId w:val="0"/>
  </w:num>
  <w:num w:numId="12">
    <w:abstractNumId w:val="43"/>
  </w:num>
  <w:num w:numId="13">
    <w:abstractNumId w:val="25"/>
  </w:num>
  <w:num w:numId="14">
    <w:abstractNumId w:val="30"/>
  </w:num>
  <w:num w:numId="15">
    <w:abstractNumId w:val="41"/>
  </w:num>
  <w:num w:numId="16">
    <w:abstractNumId w:val="38"/>
  </w:num>
  <w:num w:numId="17">
    <w:abstractNumId w:val="9"/>
  </w:num>
  <w:num w:numId="18">
    <w:abstractNumId w:val="29"/>
  </w:num>
  <w:num w:numId="19">
    <w:abstractNumId w:val="10"/>
  </w:num>
  <w:num w:numId="20">
    <w:abstractNumId w:val="17"/>
  </w:num>
  <w:num w:numId="21">
    <w:abstractNumId w:val="17"/>
    <w:lvlOverride w:ilvl="0">
      <w:startOverride w:val="2"/>
    </w:lvlOverride>
    <w:lvlOverride w:ilvl="1">
      <w:startOverride w:val="1"/>
    </w:lvlOverride>
  </w:num>
  <w:num w:numId="22">
    <w:abstractNumId w:val="17"/>
    <w:lvlOverride w:ilvl="0">
      <w:startOverride w:val="2"/>
    </w:lvlOverride>
    <w:lvlOverride w:ilvl="1">
      <w:startOverride w:val="1"/>
    </w:lvlOverride>
  </w:num>
  <w:num w:numId="23">
    <w:abstractNumId w:val="17"/>
  </w:num>
  <w:num w:numId="24">
    <w:abstractNumId w:val="37"/>
  </w:num>
  <w:num w:numId="25">
    <w:abstractNumId w:val="17"/>
  </w:num>
  <w:num w:numId="26">
    <w:abstractNumId w:val="24"/>
  </w:num>
  <w:num w:numId="2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3"/>
  </w:num>
  <w:num w:numId="29">
    <w:abstractNumId w:val="18"/>
  </w:num>
  <w:num w:numId="30">
    <w:abstractNumId w:val="36"/>
  </w:num>
  <w:num w:numId="31">
    <w:abstractNumId w:val="19"/>
  </w:num>
  <w:num w:numId="32">
    <w:abstractNumId w:val="40"/>
  </w:num>
  <w:num w:numId="33">
    <w:abstractNumId w:val="42"/>
  </w:num>
  <w:num w:numId="34">
    <w:abstractNumId w:val="34"/>
  </w:num>
  <w:num w:numId="35">
    <w:abstractNumId w:val="16"/>
  </w:num>
  <w:num w:numId="36">
    <w:abstractNumId w:val="27"/>
  </w:num>
  <w:num w:numId="37">
    <w:abstractNumId w:val="28"/>
  </w:num>
  <w:num w:numId="38">
    <w:abstractNumId w:val="11"/>
  </w:num>
  <w:num w:numId="39">
    <w:abstractNumId w:val="20"/>
  </w:num>
  <w:num w:numId="40">
    <w:abstractNumId w:val="26"/>
  </w:num>
  <w:num w:numId="41">
    <w:abstractNumId w:val="33"/>
  </w:num>
  <w:num w:numId="42">
    <w:abstractNumId w:val="15"/>
  </w:num>
  <w:num w:numId="43">
    <w:abstractNumId w:val="31"/>
  </w:num>
  <w:num w:numId="44">
    <w:abstractNumId w:val="32"/>
  </w:num>
  <w:num w:numId="45">
    <w:abstractNumId w:val="14"/>
  </w:num>
  <w:num w:numId="46">
    <w:abstractNumId w:val="39"/>
  </w:num>
  <w:num w:numId="47">
    <w:abstractNumId w:val="12"/>
  </w:num>
  <w:num w:numId="48">
    <w:abstractNumId w:val="2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23A"/>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473BC"/>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25FC"/>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4CDE"/>
    <w:rsid w:val="002369B4"/>
    <w:rsid w:val="0024118B"/>
    <w:rsid w:val="00245A3E"/>
    <w:rsid w:val="00250FB7"/>
    <w:rsid w:val="00251995"/>
    <w:rsid w:val="0025215A"/>
    <w:rsid w:val="00254B21"/>
    <w:rsid w:val="0025608A"/>
    <w:rsid w:val="002621CB"/>
    <w:rsid w:val="002628FF"/>
    <w:rsid w:val="0027222C"/>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3F75"/>
    <w:rsid w:val="002D559B"/>
    <w:rsid w:val="002D617C"/>
    <w:rsid w:val="002E515E"/>
    <w:rsid w:val="002F5853"/>
    <w:rsid w:val="002F644C"/>
    <w:rsid w:val="0030071D"/>
    <w:rsid w:val="00301419"/>
    <w:rsid w:val="00301CB6"/>
    <w:rsid w:val="00304BB4"/>
    <w:rsid w:val="003057DC"/>
    <w:rsid w:val="00305C9B"/>
    <w:rsid w:val="003065C2"/>
    <w:rsid w:val="00310183"/>
    <w:rsid w:val="00310C7C"/>
    <w:rsid w:val="00310D65"/>
    <w:rsid w:val="00310E38"/>
    <w:rsid w:val="003126E1"/>
    <w:rsid w:val="00313A84"/>
    <w:rsid w:val="00315F68"/>
    <w:rsid w:val="003172AF"/>
    <w:rsid w:val="00317508"/>
    <w:rsid w:val="003211D3"/>
    <w:rsid w:val="0032162B"/>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67A"/>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0F20"/>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F78"/>
    <w:rsid w:val="005B48D1"/>
    <w:rsid w:val="005B6340"/>
    <w:rsid w:val="005B7DA8"/>
    <w:rsid w:val="005C3E98"/>
    <w:rsid w:val="005C4CEB"/>
    <w:rsid w:val="005D0531"/>
    <w:rsid w:val="005D0E7E"/>
    <w:rsid w:val="005D1B7A"/>
    <w:rsid w:val="005D1E68"/>
    <w:rsid w:val="005D2640"/>
    <w:rsid w:val="005D32B8"/>
    <w:rsid w:val="005D352E"/>
    <w:rsid w:val="005D3A7A"/>
    <w:rsid w:val="005E2217"/>
    <w:rsid w:val="005E39B9"/>
    <w:rsid w:val="005E5178"/>
    <w:rsid w:val="005E5DC6"/>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3A31"/>
    <w:rsid w:val="006968EA"/>
    <w:rsid w:val="006A0E5D"/>
    <w:rsid w:val="006A57F3"/>
    <w:rsid w:val="006A6430"/>
    <w:rsid w:val="006B7ED9"/>
    <w:rsid w:val="006C2D93"/>
    <w:rsid w:val="006C43D3"/>
    <w:rsid w:val="006C730E"/>
    <w:rsid w:val="006D1D8C"/>
    <w:rsid w:val="006D47DA"/>
    <w:rsid w:val="006D6D2D"/>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5915"/>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6153"/>
    <w:rsid w:val="00797132"/>
    <w:rsid w:val="00797ADA"/>
    <w:rsid w:val="007A6128"/>
    <w:rsid w:val="007A7D77"/>
    <w:rsid w:val="007B0F89"/>
    <w:rsid w:val="007B5A6B"/>
    <w:rsid w:val="007B7C55"/>
    <w:rsid w:val="007C0CAC"/>
    <w:rsid w:val="007C1C77"/>
    <w:rsid w:val="007C3213"/>
    <w:rsid w:val="007C3C7B"/>
    <w:rsid w:val="007C50FD"/>
    <w:rsid w:val="007D0CE6"/>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449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93C"/>
    <w:rsid w:val="00906E75"/>
    <w:rsid w:val="00911977"/>
    <w:rsid w:val="00912714"/>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A61F9"/>
    <w:rsid w:val="009B1710"/>
    <w:rsid w:val="009B28D2"/>
    <w:rsid w:val="009B29F7"/>
    <w:rsid w:val="009B330B"/>
    <w:rsid w:val="009B58C9"/>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07F"/>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D5EC2"/>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23A"/>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7159"/>
    <w:rsid w:val="00BE2CA0"/>
    <w:rsid w:val="00BE5CEF"/>
    <w:rsid w:val="00BE7493"/>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4ACD"/>
    <w:rsid w:val="00C57760"/>
    <w:rsid w:val="00C63525"/>
    <w:rsid w:val="00C64A8A"/>
    <w:rsid w:val="00C64FB8"/>
    <w:rsid w:val="00C66A39"/>
    <w:rsid w:val="00C7049F"/>
    <w:rsid w:val="00C73D72"/>
    <w:rsid w:val="00C743ED"/>
    <w:rsid w:val="00C76A0E"/>
    <w:rsid w:val="00C76C4B"/>
    <w:rsid w:val="00C774E5"/>
    <w:rsid w:val="00C875CD"/>
    <w:rsid w:val="00C92580"/>
    <w:rsid w:val="00C92F54"/>
    <w:rsid w:val="00C93959"/>
    <w:rsid w:val="00C93D84"/>
    <w:rsid w:val="00C93F59"/>
    <w:rsid w:val="00C96F62"/>
    <w:rsid w:val="00CA22F4"/>
    <w:rsid w:val="00CA3340"/>
    <w:rsid w:val="00CB0F3F"/>
    <w:rsid w:val="00CB3BA2"/>
    <w:rsid w:val="00CC2E29"/>
    <w:rsid w:val="00CC7E42"/>
    <w:rsid w:val="00CD5C88"/>
    <w:rsid w:val="00CD696E"/>
    <w:rsid w:val="00CD71BD"/>
    <w:rsid w:val="00CE12CB"/>
    <w:rsid w:val="00CE1482"/>
    <w:rsid w:val="00CE2271"/>
    <w:rsid w:val="00CE2480"/>
    <w:rsid w:val="00CE39E6"/>
    <w:rsid w:val="00CE407D"/>
    <w:rsid w:val="00CE4BE3"/>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9C8"/>
    <w:rsid w:val="00D26FF3"/>
    <w:rsid w:val="00D32281"/>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05576"/>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49D0"/>
    <w:rsid w:val="00E7501C"/>
    <w:rsid w:val="00E75339"/>
    <w:rsid w:val="00E75879"/>
    <w:rsid w:val="00E7620C"/>
    <w:rsid w:val="00E76626"/>
    <w:rsid w:val="00E84FD4"/>
    <w:rsid w:val="00E90FBE"/>
    <w:rsid w:val="00E93716"/>
    <w:rsid w:val="00E9693B"/>
    <w:rsid w:val="00EA537E"/>
    <w:rsid w:val="00EA763A"/>
    <w:rsid w:val="00EB06F4"/>
    <w:rsid w:val="00EB2EB5"/>
    <w:rsid w:val="00EB3333"/>
    <w:rsid w:val="00EB48CF"/>
    <w:rsid w:val="00EB622B"/>
    <w:rsid w:val="00EC16CA"/>
    <w:rsid w:val="00EC2FF6"/>
    <w:rsid w:val="00EC4413"/>
    <w:rsid w:val="00EC65B1"/>
    <w:rsid w:val="00EC66FE"/>
    <w:rsid w:val="00ED03E3"/>
    <w:rsid w:val="00ED1B8B"/>
    <w:rsid w:val="00ED1C86"/>
    <w:rsid w:val="00ED1DF8"/>
    <w:rsid w:val="00ED4A89"/>
    <w:rsid w:val="00ED6884"/>
    <w:rsid w:val="00ED7074"/>
    <w:rsid w:val="00EE0F30"/>
    <w:rsid w:val="00EE20A8"/>
    <w:rsid w:val="00EE3473"/>
    <w:rsid w:val="00EE6CFB"/>
    <w:rsid w:val="00EF114F"/>
    <w:rsid w:val="00EF2F97"/>
    <w:rsid w:val="00EF38CD"/>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BA6"/>
    <w:rsid w:val="00F75BD1"/>
    <w:rsid w:val="00F770AA"/>
    <w:rsid w:val="00F77D65"/>
    <w:rsid w:val="00F80C4D"/>
    <w:rsid w:val="00F83340"/>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6682"/>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87153">
      <w:bodyDiv w:val="1"/>
      <w:marLeft w:val="0"/>
      <w:marRight w:val="0"/>
      <w:marTop w:val="0"/>
      <w:marBottom w:val="0"/>
      <w:divBdr>
        <w:top w:val="none" w:sz="0" w:space="0" w:color="auto"/>
        <w:left w:val="none" w:sz="0" w:space="0" w:color="auto"/>
        <w:bottom w:val="none" w:sz="0" w:space="0" w:color="auto"/>
        <w:right w:val="none" w:sz="0" w:space="0" w:color="auto"/>
      </w:divBdr>
    </w:div>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ac.uk/saf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5564</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JOHNSON Chris</cp:lastModifiedBy>
  <cp:revision>23</cp:revision>
  <cp:lastPrinted>2016-08-01T14:53:00Z</cp:lastPrinted>
  <dcterms:created xsi:type="dcterms:W3CDTF">2021-12-05T21:45:00Z</dcterms:created>
  <dcterms:modified xsi:type="dcterms:W3CDTF">2022-04-19T13:51:00Z</dcterms:modified>
</cp:coreProperties>
</file>