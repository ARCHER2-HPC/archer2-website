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5CDD6E13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eCSE0</w:t>
      </w:r>
      <w:r w:rsidR="000337FA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967A19">
        <w:rPr>
          <w:rFonts w:ascii="Arial" w:hAnsi="Arial" w:cs="Arial"/>
          <w:b/>
          <w:bCs/>
          <w:sz w:val="22"/>
          <w:szCs w:val="22"/>
        </w:rPr>
        <w:t>16:00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008C19A3">
        <w:rPr>
          <w:rFonts w:ascii="Arial" w:hAnsi="Arial" w:cs="Arial"/>
          <w:b/>
          <w:bCs/>
          <w:sz w:val="22"/>
          <w:szCs w:val="22"/>
        </w:rPr>
        <w:t>14</w:t>
      </w:r>
      <w:r w:rsidR="00BB1645">
        <w:rPr>
          <w:rFonts w:ascii="Arial" w:hAnsi="Arial" w:cs="Arial"/>
          <w:b/>
          <w:bCs/>
          <w:sz w:val="22"/>
          <w:szCs w:val="22"/>
        </w:rPr>
        <w:t xml:space="preserve"> June</w:t>
      </w:r>
      <w:r w:rsidR="00BB1645" w:rsidRPr="008C6C88">
        <w:rPr>
          <w:rFonts w:ascii="Arial" w:hAnsi="Arial" w:cs="Arial" w:hint="eastAsia"/>
          <w:b/>
          <w:bCs/>
          <w:sz w:val="22"/>
          <w:szCs w:val="22"/>
          <w:lang w:eastAsia="zh-CN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</w:t>
      </w:r>
      <w:r w:rsidR="00CB37D7">
        <w:rPr>
          <w:rFonts w:ascii="Arial" w:hAnsi="Arial" w:cs="Arial"/>
          <w:b/>
          <w:bCs/>
          <w:sz w:val="22"/>
          <w:szCs w:val="22"/>
        </w:rPr>
        <w:t>2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12737F21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423CA5">
        <w:rPr>
          <w:rFonts w:ascii="Arial" w:hAnsi="Arial" w:cs="Arial"/>
          <w:sz w:val="22"/>
          <w:szCs w:val="22"/>
        </w:rPr>
        <w:t xml:space="preserve">: </w:t>
      </w:r>
      <w:hyperlink r:id="rId8" w:history="1">
        <w:r w:rsidR="00423CA5"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 w:rsidR="00423CA5">
        <w:rPr>
          <w:rFonts w:ascii="Arial" w:hAnsi="Arial" w:cs="Arial"/>
          <w:sz w:val="22"/>
          <w:szCs w:val="22"/>
        </w:rPr>
        <w:t>.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133B5824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967A19">
        <w:rPr>
          <w:rFonts w:ascii="Arial" w:hAnsi="Arial" w:cs="Arial"/>
          <w:sz w:val="22"/>
          <w:szCs w:val="22"/>
        </w:rPr>
        <w:t>(</w:t>
      </w:r>
      <w:r w:rsidR="00063EF4">
        <w:rPr>
          <w:rFonts w:ascii="Arial" w:hAnsi="Arial" w:cs="Arial"/>
          <w:sz w:val="22"/>
          <w:szCs w:val="22"/>
        </w:rPr>
        <w:t xml:space="preserve">linked in to the </w:t>
      </w:r>
      <w:r w:rsidR="00967A19">
        <w:rPr>
          <w:rFonts w:ascii="Arial" w:hAnsi="Arial" w:cs="Arial"/>
          <w:sz w:val="22"/>
          <w:szCs w:val="22"/>
        </w:rPr>
        <w:t xml:space="preserve"> page </w:t>
      </w:r>
      <w:hyperlink r:id="rId9" w:history="1">
        <w:r w:rsidR="00063EF4" w:rsidRPr="00A32855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>
        <w:rPr>
          <w:rFonts w:ascii="Arial" w:hAnsi="Arial" w:cs="Arial"/>
          <w:sz w:val="22"/>
          <w:szCs w:val="22"/>
        </w:rPr>
        <w:t>)</w:t>
      </w:r>
      <w:r w:rsidR="00063EF4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52B43885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1314CF7B" w14:textId="163555CA" w:rsidR="00111FF0" w:rsidRDefault="00111FF0" w:rsidP="00111FF0">
      <w:pPr>
        <w:rPr>
          <w:rFonts w:ascii="Arial" w:hAnsi="Arial" w:cs="Arial"/>
          <w:sz w:val="22"/>
          <w:szCs w:val="22"/>
          <w:lang w:eastAsia="en-US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37"/>
      </w:tblGrid>
      <w:tr w:rsidR="000448BC" w14:paraId="5466EF94" w14:textId="77777777" w:rsidTr="000448BC">
        <w:trPr>
          <w:trHeight w:val="827"/>
        </w:trPr>
        <w:tc>
          <w:tcPr>
            <w:tcW w:w="5000" w:type="pct"/>
          </w:tcPr>
          <w:p w14:paraId="40994E8B" w14:textId="0C01ECBE" w:rsidR="000448BC" w:rsidRDefault="000448BC" w:rsidP="00E6340D"/>
        </w:tc>
      </w:tr>
    </w:tbl>
    <w:p w14:paraId="4DA5FF3F" w14:textId="743DF4C4" w:rsidR="00E6340D" w:rsidRDefault="00E6340D" w:rsidP="00E6340D"/>
    <w:p w14:paraId="07E3FE17" w14:textId="509767A2" w:rsidR="00E6340D" w:rsidRDefault="00E6340D" w:rsidP="00E6340D"/>
    <w:p w14:paraId="5B1C5A9C" w14:textId="1F05EA24" w:rsidR="00111FF0" w:rsidRDefault="00111FF0" w:rsidP="00111FF0">
      <w:pPr>
        <w:pStyle w:val="Heading2"/>
      </w:pPr>
      <w:r>
        <w:t>2</w:t>
      </w:r>
      <w:r w:rsidRPr="0006309D">
        <w:t xml:space="preserve">. </w:t>
      </w:r>
      <w:r w:rsidR="003B498F">
        <w:t>PI Name and Institution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25319" w14:paraId="29FD93A2" w14:textId="77777777" w:rsidTr="003B498F">
        <w:trPr>
          <w:trHeight w:val="828"/>
        </w:trPr>
        <w:tc>
          <w:tcPr>
            <w:tcW w:w="9028" w:type="dxa"/>
          </w:tcPr>
          <w:p w14:paraId="147D67A3" w14:textId="7FB6302F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1806D9CA" w:rsidR="00121912" w:rsidRPr="00FE1CA0" w:rsidRDefault="00111FF0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3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>. 1 page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490E2BE0" w:rsidR="00DC48F2" w:rsidRPr="00FE1CA0" w:rsidRDefault="00DC48F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40595A98" w:rsidR="003A6305" w:rsidRPr="00FE1CA0" w:rsidRDefault="00111FF0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4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6651E32B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111FF0">
        <w:rPr>
          <w:bCs/>
          <w:sz w:val="24"/>
        </w:rPr>
        <w:lastRenderedPageBreak/>
        <w:t>5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default" r:id="rId11"/>
      <w:footerReference w:type="default" r:id="rId12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FE66" w14:textId="77777777" w:rsidR="00E35653" w:rsidRDefault="00E35653">
      <w:r>
        <w:separator/>
      </w:r>
    </w:p>
  </w:endnote>
  <w:endnote w:type="continuationSeparator" w:id="0">
    <w:p w14:paraId="2B39B705" w14:textId="77777777" w:rsidR="00E35653" w:rsidRDefault="00E3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Heiti TC Light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D988" w14:textId="77777777" w:rsidR="00E35653" w:rsidRDefault="00E35653">
      <w:r>
        <w:separator/>
      </w:r>
    </w:p>
  </w:footnote>
  <w:footnote w:type="continuationSeparator" w:id="0">
    <w:p w14:paraId="2D71580C" w14:textId="77777777" w:rsidR="00E35653" w:rsidRDefault="00E35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C7E0" w14:textId="7ED8E1F3" w:rsidR="00747371" w:rsidRDefault="0065222D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1611C3D" wp14:editId="799AD1D7">
              <wp:simplePos x="0" y="0"/>
              <wp:positionH relativeFrom="column">
                <wp:posOffset>4222240</wp:posOffset>
              </wp:positionH>
              <wp:positionV relativeFrom="paragraph">
                <wp:posOffset>-91440</wp:posOffset>
              </wp:positionV>
              <wp:extent cx="2000885" cy="406400"/>
              <wp:effectExtent l="12700" t="12700" r="18415" b="12700"/>
              <wp:wrapSquare wrapText="bothSides"/>
              <wp:docPr id="2" name="Graphic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0885" cy="406400"/>
                        <a:chOff x="0" y="0"/>
                        <a:chExt cx="2001277" cy="406876"/>
                      </a:xfrm>
                    </wpg:grpSpPr>
                    <wps:wsp>
                      <wps:cNvPr id="3" name="Freeform 3"/>
                      <wps:cNvSpPr/>
                      <wps:spPr>
                        <a:xfrm>
                          <a:off x="0" y="0"/>
                          <a:ext cx="2001277" cy="406876"/>
                        </a:xfrm>
                        <a:custGeom>
                          <a:avLst/>
                          <a:gdLst>
                            <a:gd name="connsiteX0" fmla="*/ -490 w 2001277"/>
                            <a:gd name="connsiteY0" fmla="*/ 67481 h 406876"/>
                            <a:gd name="connsiteX1" fmla="*/ 67360 w 2001277"/>
                            <a:gd name="connsiteY1" fmla="*/ -334 h 406876"/>
                            <a:gd name="connsiteX2" fmla="*/ 1932949 w 2001277"/>
                            <a:gd name="connsiteY2" fmla="*/ -334 h 406876"/>
                            <a:gd name="connsiteX3" fmla="*/ 2000788 w 2001277"/>
                            <a:gd name="connsiteY3" fmla="*/ 67481 h 406876"/>
                            <a:gd name="connsiteX4" fmla="*/ 2000788 w 2001277"/>
                            <a:gd name="connsiteY4" fmla="*/ 338728 h 406876"/>
                            <a:gd name="connsiteX5" fmla="*/ 1932949 w 2001277"/>
                            <a:gd name="connsiteY5" fmla="*/ 406542 h 406876"/>
                            <a:gd name="connsiteX6" fmla="*/ 67360 w 2001277"/>
                            <a:gd name="connsiteY6" fmla="*/ 406542 h 406876"/>
                            <a:gd name="connsiteX7" fmla="*/ -490 w 2001277"/>
                            <a:gd name="connsiteY7" fmla="*/ 338728 h 4068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01277" h="406876">
                              <a:moveTo>
                                <a:pt x="-490" y="67481"/>
                              </a:moveTo>
                              <a:cubicBezTo>
                                <a:pt x="-490" y="30028"/>
                                <a:pt x="29888" y="-334"/>
                                <a:pt x="67360" y="-334"/>
                              </a:cubicBezTo>
                              <a:lnTo>
                                <a:pt x="1932949" y="-334"/>
                              </a:lnTo>
                              <a:cubicBezTo>
                                <a:pt x="1970413" y="-334"/>
                                <a:pt x="2000788" y="30028"/>
                                <a:pt x="2000788" y="67481"/>
                              </a:cubicBezTo>
                              <a:lnTo>
                                <a:pt x="2000788" y="338728"/>
                              </a:lnTo>
                              <a:cubicBezTo>
                                <a:pt x="2000788" y="376180"/>
                                <a:pt x="1970413" y="406542"/>
                                <a:pt x="1932949" y="406542"/>
                              </a:cubicBezTo>
                              <a:lnTo>
                                <a:pt x="67360" y="406542"/>
                              </a:lnTo>
                              <a:cubicBezTo>
                                <a:pt x="29888" y="406542"/>
                                <a:pt x="-490" y="376180"/>
                                <a:pt x="-490" y="3387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7E4BD"/>
                        </a:solidFill>
                        <a:ln w="9777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39348" y="49423"/>
                          <a:ext cx="19335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7469C4" w14:textId="77777777" w:rsidR="0065222D" w:rsidRDefault="0065222D" w:rsidP="0065222D">
                            <w:pPr>
                              <w:textAlignment w:val="baseline"/>
                              <w:rPr>
                                <w:rFonts w:ascii="Cambria" w:hAnsi="Cambria"/>
                                <w:color w:val="4F81BD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F81BD"/>
                                <w:sz w:val="29"/>
                                <w:szCs w:val="29"/>
                              </w:rPr>
                              <w:t>ARCHER2 eCSE07 Call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611C3D" id="Graphic 1" o:spid="_x0000_s1026" style="position:absolute;left:0;text-align:left;margin-left:332.45pt;margin-top:-7.2pt;width:157.55pt;height:32pt;z-index:251671552" coordsize="20012,4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">
              <v:shape id="Freeform 3" o:spid="_x0000_s1027" style="position:absolute;width:20012;height:4068;visibility:visible;mso-wrap-style:square;v-text-anchor:middle" coordsize="2001277,406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" path="m-490,67481c-490,30028,29888,-334,67360,-334r1865589,c1970413,-334,2000788,30028,2000788,67481r,271247c2000788,376180,1970413,406542,1932949,406542r-1865589,c29888,406542,-490,376180,-490,338728r,-271247xe" fillcolor="#d7e4bd" strokecolor="#4a7ebb" strokeweight=".27158mm">
                <v:path arrowok="t" o:connecttype="custom" o:connectlocs="-490,67481;67360,-334;1932949,-334;2000788,67481;2000788,338728;1932949,406542;67360,406542;-490,338728" o:connectangles="0,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393;top:494;width:19336;height:307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" filled="f" stroked="f">
                <v:textbox style="mso-fit-shape-to-text:t">
                  <w:txbxContent>
                    <w:p w14:paraId="0B7469C4" w14:textId="77777777" w:rsidR="0065222D" w:rsidRDefault="0065222D" w:rsidP="0065222D">
                      <w:pPr>
                        <w:textAlignment w:val="baseline"/>
                        <w:rPr>
                          <w:rFonts w:ascii="Cambria" w:hAnsi="Cambria"/>
                          <w:color w:val="4F81BD"/>
                          <w:sz w:val="29"/>
                          <w:szCs w:val="29"/>
                        </w:rPr>
                      </w:pPr>
                      <w:r>
                        <w:rPr>
                          <w:rFonts w:ascii="Cambria" w:hAnsi="Cambria"/>
                          <w:color w:val="4F81BD"/>
                          <w:sz w:val="29"/>
                          <w:szCs w:val="29"/>
                        </w:rPr>
                        <w:t>ARCHER2 eCSE07 Call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7C96F104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8"/>
  </w:num>
  <w:num w:numId="10">
    <w:abstractNumId w:val="17"/>
  </w:num>
  <w:num w:numId="11">
    <w:abstractNumId w:val="0"/>
  </w:num>
  <w:num w:numId="12">
    <w:abstractNumId w:val="35"/>
  </w:num>
  <w:num w:numId="13">
    <w:abstractNumId w:val="20"/>
  </w:num>
  <w:num w:numId="14">
    <w:abstractNumId w:val="25"/>
  </w:num>
  <w:num w:numId="15">
    <w:abstractNumId w:val="33"/>
  </w:num>
  <w:num w:numId="16">
    <w:abstractNumId w:val="31"/>
  </w:num>
  <w:num w:numId="17">
    <w:abstractNumId w:val="9"/>
  </w:num>
  <w:num w:numId="18">
    <w:abstractNumId w:val="24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0"/>
  </w:num>
  <w:num w:numId="25">
    <w:abstractNumId w:val="13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</w:num>
  <w:num w:numId="29">
    <w:abstractNumId w:val="14"/>
  </w:num>
  <w:num w:numId="30">
    <w:abstractNumId w:val="29"/>
  </w:num>
  <w:num w:numId="31">
    <w:abstractNumId w:val="15"/>
  </w:num>
  <w:num w:numId="32">
    <w:abstractNumId w:val="32"/>
  </w:num>
  <w:num w:numId="33">
    <w:abstractNumId w:val="34"/>
  </w:num>
  <w:num w:numId="34">
    <w:abstractNumId w:val="27"/>
  </w:num>
  <w:num w:numId="35">
    <w:abstractNumId w:val="12"/>
  </w:num>
  <w:num w:numId="36">
    <w:abstractNumId w:val="22"/>
  </w:num>
  <w:num w:numId="37">
    <w:abstractNumId w:val="23"/>
  </w:num>
  <w:num w:numId="38">
    <w:abstractNumId w:val="11"/>
  </w:num>
  <w:num w:numId="39">
    <w:abstractNumId w:val="16"/>
  </w:num>
  <w:num w:numId="40">
    <w:abstractNumId w:val="2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37FA"/>
    <w:rsid w:val="00035831"/>
    <w:rsid w:val="00035DE0"/>
    <w:rsid w:val="00036268"/>
    <w:rsid w:val="00037C7D"/>
    <w:rsid w:val="0004011E"/>
    <w:rsid w:val="0004365D"/>
    <w:rsid w:val="000448BC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B2646"/>
    <w:rsid w:val="000C1209"/>
    <w:rsid w:val="000C3CF1"/>
    <w:rsid w:val="000C683E"/>
    <w:rsid w:val="000D032E"/>
    <w:rsid w:val="000D3ACE"/>
    <w:rsid w:val="000D6080"/>
    <w:rsid w:val="000E132C"/>
    <w:rsid w:val="000E208A"/>
    <w:rsid w:val="000E5011"/>
    <w:rsid w:val="000E5240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1FF0"/>
    <w:rsid w:val="00112196"/>
    <w:rsid w:val="00117780"/>
    <w:rsid w:val="00117E24"/>
    <w:rsid w:val="001200B8"/>
    <w:rsid w:val="00121912"/>
    <w:rsid w:val="001240D7"/>
    <w:rsid w:val="00124245"/>
    <w:rsid w:val="00130A23"/>
    <w:rsid w:val="00134935"/>
    <w:rsid w:val="0014053F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D1292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13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2990"/>
    <w:rsid w:val="00322A3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498F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3CA5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84E15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1597B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C474E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5222D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01C3A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9A3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04D6"/>
    <w:rsid w:val="009371ED"/>
    <w:rsid w:val="00940B6C"/>
    <w:rsid w:val="00946468"/>
    <w:rsid w:val="00946D47"/>
    <w:rsid w:val="00953407"/>
    <w:rsid w:val="00953709"/>
    <w:rsid w:val="009579A5"/>
    <w:rsid w:val="00960AEF"/>
    <w:rsid w:val="00967422"/>
    <w:rsid w:val="00967A19"/>
    <w:rsid w:val="00970426"/>
    <w:rsid w:val="00974D4F"/>
    <w:rsid w:val="00982F65"/>
    <w:rsid w:val="009861FA"/>
    <w:rsid w:val="0098781F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75A"/>
    <w:rsid w:val="009D1CD2"/>
    <w:rsid w:val="009D5518"/>
    <w:rsid w:val="009D5AD1"/>
    <w:rsid w:val="009D756C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0E7A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1645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112"/>
    <w:rsid w:val="00BF184B"/>
    <w:rsid w:val="00C07236"/>
    <w:rsid w:val="00C1077B"/>
    <w:rsid w:val="00C1392E"/>
    <w:rsid w:val="00C16658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226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7D7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334C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34A"/>
    <w:rsid w:val="00D52CF9"/>
    <w:rsid w:val="00D52EFC"/>
    <w:rsid w:val="00D542A4"/>
    <w:rsid w:val="00D62211"/>
    <w:rsid w:val="00D6233E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48F2"/>
    <w:rsid w:val="00DC7019"/>
    <w:rsid w:val="00DD1B4A"/>
    <w:rsid w:val="00DE207B"/>
    <w:rsid w:val="00DE34A2"/>
    <w:rsid w:val="00DE75CE"/>
    <w:rsid w:val="00DF5FB3"/>
    <w:rsid w:val="00DF6CD1"/>
    <w:rsid w:val="00E0482D"/>
    <w:rsid w:val="00E168F3"/>
    <w:rsid w:val="00E2007E"/>
    <w:rsid w:val="00E33249"/>
    <w:rsid w:val="00E341F8"/>
    <w:rsid w:val="00E35653"/>
    <w:rsid w:val="00E403C9"/>
    <w:rsid w:val="00E4176F"/>
    <w:rsid w:val="00E41B42"/>
    <w:rsid w:val="00E4200D"/>
    <w:rsid w:val="00E42B26"/>
    <w:rsid w:val="00E5328A"/>
    <w:rsid w:val="00E547CC"/>
    <w:rsid w:val="00E55F4C"/>
    <w:rsid w:val="00E56974"/>
    <w:rsid w:val="00E605D7"/>
    <w:rsid w:val="00E60C1D"/>
    <w:rsid w:val="00E6340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2E2B"/>
    <w:rsid w:val="00EE3473"/>
    <w:rsid w:val="00EE6CFB"/>
    <w:rsid w:val="00EF0092"/>
    <w:rsid w:val="00EF114F"/>
    <w:rsid w:val="00EF2F97"/>
    <w:rsid w:val="00EF38CD"/>
    <w:rsid w:val="00EF5CBA"/>
    <w:rsid w:val="00F01F4B"/>
    <w:rsid w:val="00F05B6A"/>
    <w:rsid w:val="00F06820"/>
    <w:rsid w:val="00F078D3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2491"/>
    <w:rsid w:val="00FC732E"/>
    <w:rsid w:val="00FE09E3"/>
    <w:rsid w:val="00FE1473"/>
    <w:rsid w:val="00FE1641"/>
    <w:rsid w:val="00FE1670"/>
    <w:rsid w:val="00FE1CA0"/>
    <w:rsid w:val="00FE1D9B"/>
    <w:rsid w:val="00FE5292"/>
    <w:rsid w:val="00FE5B48"/>
    <w:rsid w:val="00FF2028"/>
    <w:rsid w:val="00FF26D9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fe.epcc.ed.ac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archer2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her2.ac.uk/ecse/call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1338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6</cp:revision>
  <cp:lastPrinted>2016-08-01T14:53:00Z</cp:lastPrinted>
  <dcterms:created xsi:type="dcterms:W3CDTF">2022-04-07T14:51:00Z</dcterms:created>
  <dcterms:modified xsi:type="dcterms:W3CDTF">2022-04-19T13:51:00Z</dcterms:modified>
</cp:coreProperties>
</file>