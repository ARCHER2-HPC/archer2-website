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5CCFC4F3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98739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D510EE">
        <w:rPr>
          <w:rFonts w:ascii="Arial" w:hAnsi="Arial" w:cs="Arial"/>
          <w:b/>
          <w:bCs/>
          <w:sz w:val="22"/>
          <w:szCs w:val="22"/>
        </w:rPr>
        <w:t>25 October</w:t>
      </w:r>
      <w:r w:rsidR="00D510EE" w:rsidRPr="008C6C88">
        <w:rPr>
          <w:rFonts w:ascii="Arial" w:hAnsi="Arial" w:cs="Arial" w:hint="eastAsia"/>
          <w:b/>
          <w:bCs/>
          <w:sz w:val="22"/>
          <w:szCs w:val="22"/>
          <w:lang w:eastAsia="zh-CN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CB37D7">
        <w:rPr>
          <w:rFonts w:ascii="Arial" w:hAnsi="Arial" w:cs="Arial"/>
          <w:b/>
          <w:bCs/>
          <w:sz w:val="22"/>
          <w:szCs w:val="22"/>
        </w:rPr>
        <w:t>2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11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2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FE66" w14:textId="77777777" w:rsidR="00E35653" w:rsidRDefault="00E35653">
      <w:r>
        <w:separator/>
      </w:r>
    </w:p>
  </w:endnote>
  <w:endnote w:type="continuationSeparator" w:id="0">
    <w:p w14:paraId="2B39B705" w14:textId="77777777" w:rsidR="00E35653" w:rsidRDefault="00E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DF13" w14:textId="77777777" w:rsidR="00993263" w:rsidRDefault="00993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CDCE" w14:textId="77777777" w:rsidR="00993263" w:rsidRDefault="00993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D988" w14:textId="77777777" w:rsidR="00E35653" w:rsidRDefault="00E35653">
      <w:r>
        <w:separator/>
      </w:r>
    </w:p>
  </w:footnote>
  <w:footnote w:type="continuationSeparator" w:id="0">
    <w:p w14:paraId="2D71580C" w14:textId="77777777" w:rsidR="00E35653" w:rsidRDefault="00E35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F6AE" w14:textId="77777777" w:rsidR="00993263" w:rsidRDefault="00993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439E9BB6" w:rsidR="00747371" w:rsidRDefault="00993263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584BEC2A" wp14:editId="41D6F41F">
          <wp:simplePos x="0" y="0"/>
          <wp:positionH relativeFrom="column">
            <wp:posOffset>4491624</wp:posOffset>
          </wp:positionH>
          <wp:positionV relativeFrom="paragraph">
            <wp:posOffset>-166123</wp:posOffset>
          </wp:positionV>
          <wp:extent cx="1968500" cy="419100"/>
          <wp:effectExtent l="0" t="0" r="0" b="0"/>
          <wp:wrapSquare wrapText="bothSides"/>
          <wp:docPr id="1" name="Pictur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85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7C96F104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CF77" w14:textId="77777777" w:rsidR="00993263" w:rsidRDefault="00993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37FA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B2646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5240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1DD7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222D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9A3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394"/>
    <w:rsid w:val="0098781F"/>
    <w:rsid w:val="00993263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1645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112"/>
    <w:rsid w:val="00BF184B"/>
    <w:rsid w:val="00C005A3"/>
    <w:rsid w:val="00C07236"/>
    <w:rsid w:val="00C1077B"/>
    <w:rsid w:val="00C1392E"/>
    <w:rsid w:val="00C16658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226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0EE"/>
    <w:rsid w:val="00D5134A"/>
    <w:rsid w:val="00D52CF9"/>
    <w:rsid w:val="00D52EFC"/>
    <w:rsid w:val="00D542A4"/>
    <w:rsid w:val="00D62211"/>
    <w:rsid w:val="00D6233E"/>
    <w:rsid w:val="00D65891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35653"/>
    <w:rsid w:val="00E403C9"/>
    <w:rsid w:val="00E4176F"/>
    <w:rsid w:val="00E41B42"/>
    <w:rsid w:val="00E4200D"/>
    <w:rsid w:val="00E42B26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archer2.ac.u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her2.ac.uk/ecse/calls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afe.epcc.ed.ac.uk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1" ma:contentTypeDescription="Create a new document." ma:contentTypeScope="" ma:versionID="cecf82a092cec500d2f8a81e8badbd35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84c787ea8965eeb008e9fa488f831ff1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B4D1E-9298-4126-AFD8-E761C1FF9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E8909-F6BF-48F8-B490-3B98607E1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1341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Chris Johnson</cp:lastModifiedBy>
  <cp:revision>3</cp:revision>
  <cp:lastPrinted>2016-08-01T14:53:00Z</cp:lastPrinted>
  <dcterms:created xsi:type="dcterms:W3CDTF">2022-09-05T16:47:00Z</dcterms:created>
  <dcterms:modified xsi:type="dcterms:W3CDTF">2022-09-05T16:47:00Z</dcterms:modified>
</cp:coreProperties>
</file>